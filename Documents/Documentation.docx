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A49A6" w14:textId="0DDB015A" w:rsidR="006F12CB" w:rsidRPr="00700914" w:rsidRDefault="001359D8">
      <w:pPr>
        <w:rPr>
          <w:rFonts w:ascii="Courier New" w:hAnsi="Courier New" w:cs="Courier New"/>
          <w:sz w:val="20"/>
          <w:szCs w:val="20"/>
        </w:rPr>
      </w:pPr>
      <w:r w:rsidRPr="00700914">
        <w:rPr>
          <w:rFonts w:ascii="Courier New" w:hAnsi="Courier New" w:cs="Courier New"/>
          <w:sz w:val="20"/>
          <w:szCs w:val="20"/>
        </w:rPr>
        <w:t>Reversi Document</w:t>
      </w:r>
      <w:r w:rsidR="006041A0">
        <w:rPr>
          <w:rFonts w:ascii="Courier New" w:hAnsi="Courier New" w:cs="Courier New"/>
          <w:sz w:val="20"/>
          <w:szCs w:val="20"/>
        </w:rPr>
        <w:t>ation</w:t>
      </w:r>
    </w:p>
    <w:p w14:paraId="6DAFA8C7" w14:textId="17BC2580" w:rsidR="001359D8" w:rsidRPr="00700914" w:rsidRDefault="001359D8">
      <w:pPr>
        <w:rPr>
          <w:rFonts w:ascii="Courier New" w:hAnsi="Courier New" w:cs="Courier New"/>
          <w:sz w:val="20"/>
          <w:szCs w:val="20"/>
        </w:rPr>
      </w:pPr>
    </w:p>
    <w:p w14:paraId="27F76928" w14:textId="53227DA5" w:rsidR="001359D8" w:rsidRPr="00700914" w:rsidRDefault="001F39DA">
      <w:pPr>
        <w:rPr>
          <w:rFonts w:ascii="Courier New" w:hAnsi="Courier New" w:cs="Courier New"/>
          <w:sz w:val="20"/>
          <w:szCs w:val="20"/>
        </w:rPr>
      </w:pPr>
      <w:r w:rsidRPr="00700914">
        <w:rPr>
          <w:rFonts w:ascii="Courier New" w:hAnsi="Courier New" w:cs="Courier New"/>
          <w:sz w:val="20"/>
          <w:szCs w:val="20"/>
        </w:rPr>
        <w:t>In the cond</w:t>
      </w:r>
      <w:r w:rsidR="003231EB" w:rsidRPr="00700914">
        <w:rPr>
          <w:rFonts w:ascii="Courier New" w:hAnsi="Courier New" w:cs="Courier New"/>
          <w:sz w:val="20"/>
          <w:szCs w:val="20"/>
        </w:rPr>
        <w:t xml:space="preserve"> and Coordiate class, there are 2 class that </w:t>
      </w:r>
      <w:r w:rsidR="004F7A0C" w:rsidRPr="00700914">
        <w:rPr>
          <w:rFonts w:ascii="Courier New" w:hAnsi="Courier New" w:cs="Courier New"/>
          <w:sz w:val="20"/>
          <w:szCs w:val="20"/>
        </w:rPr>
        <w:t>store data type.</w:t>
      </w:r>
    </w:p>
    <w:p w14:paraId="133D16A1" w14:textId="37ACDDEC" w:rsidR="004F7A0C" w:rsidRPr="00CE6EA2" w:rsidRDefault="009062F8">
      <w:pPr>
        <w:rPr>
          <w:rFonts w:ascii="Courier New" w:hAnsi="Courier New" w:cs="Courier New"/>
          <w:sz w:val="20"/>
          <w:szCs w:val="20"/>
          <w:u w:val="single"/>
        </w:rPr>
      </w:pPr>
      <w:r w:rsidRPr="00CE6EA2">
        <w:rPr>
          <w:rFonts w:ascii="Courier New" w:hAnsi="Courier New" w:cs="Courier New"/>
          <w:sz w:val="20"/>
          <w:szCs w:val="20"/>
          <w:u w:val="single"/>
        </w:rPr>
        <w:t>GamePlay class</w:t>
      </w:r>
      <w:r w:rsidR="00CE6EA2">
        <w:rPr>
          <w:rFonts w:ascii="Courier New" w:hAnsi="Courier New" w:cs="Courier New"/>
          <w:sz w:val="20"/>
          <w:szCs w:val="20"/>
          <w:u w:val="single"/>
        </w:rPr>
        <w:t>:</w:t>
      </w:r>
    </w:p>
    <w:p w14:paraId="640783D2" w14:textId="0C9E6CE2" w:rsidR="009062F8" w:rsidRPr="00700914" w:rsidRDefault="009062F8">
      <w:pPr>
        <w:rPr>
          <w:rFonts w:ascii="Courier New" w:hAnsi="Courier New" w:cs="Courier New"/>
          <w:noProof/>
          <w:sz w:val="20"/>
          <w:szCs w:val="20"/>
          <w:lang w:val="vi-VN"/>
        </w:rPr>
      </w:pPr>
      <w:r w:rsidRPr="00700914">
        <w:rPr>
          <w:rFonts w:ascii="Courier New" w:hAnsi="Courier New" w:cs="Courier New"/>
          <w:sz w:val="20"/>
          <w:szCs w:val="20"/>
        </w:rPr>
        <w:tab/>
      </w:r>
      <w:r w:rsidR="008F21B1" w:rsidRPr="00700914">
        <w:rPr>
          <w:rFonts w:ascii="Courier New" w:hAnsi="Courier New" w:cs="Courier New"/>
          <w:sz w:val="20"/>
          <w:szCs w:val="20"/>
        </w:rPr>
        <w:t>+</w:t>
      </w:r>
      <w:r w:rsidR="00DE6B5D" w:rsidRPr="00700914">
        <w:rPr>
          <w:rFonts w:ascii="Courier New" w:hAnsi="Courier New" w:cs="Courier New"/>
          <w:sz w:val="20"/>
          <w:szCs w:val="20"/>
        </w:rPr>
        <w:t xml:space="preserve"> </w:t>
      </w:r>
      <w:r w:rsidR="008F21B1" w:rsidRPr="00700914">
        <w:rPr>
          <w:rFonts w:ascii="Courier New" w:hAnsi="Courier New" w:cs="Courier New"/>
          <w:sz w:val="20"/>
          <w:szCs w:val="20"/>
        </w:rPr>
        <w:t xml:space="preserve">checkPossibleMove: this method will return all possible which player can move. This </w:t>
      </w:r>
      <w:r w:rsidR="008F21B1" w:rsidRPr="00700914">
        <w:rPr>
          <w:rFonts w:ascii="Courier New" w:hAnsi="Courier New" w:cs="Courier New"/>
          <w:noProof/>
          <w:sz w:val="20"/>
          <w:szCs w:val="20"/>
          <w:lang w:val="vi-VN"/>
        </w:rPr>
        <w:t>method also stores all possible moves arrPosibleMove which is need in another method.</w:t>
      </w:r>
    </w:p>
    <w:p w14:paraId="052776B9" w14:textId="6F4386FC" w:rsidR="00DE6B5D" w:rsidRPr="00DE6B5D" w:rsidRDefault="00DE6B5D" w:rsidP="00DE6B5D">
      <w:pPr>
        <w:ind w:left="720"/>
        <w:rPr>
          <w:rFonts w:ascii="Courier New" w:hAnsi="Courier New" w:cs="Courier New"/>
          <w:noProof/>
          <w:sz w:val="20"/>
          <w:szCs w:val="20"/>
          <w:lang w:val="en-GB"/>
        </w:rPr>
      </w:pPr>
      <w:r w:rsidRPr="00700914">
        <w:rPr>
          <w:rFonts w:ascii="Courier New" w:hAnsi="Courier New" w:cs="Courier New"/>
          <w:noProof/>
          <w:sz w:val="20"/>
          <w:szCs w:val="20"/>
        </w:rPr>
        <w:t xml:space="preserve">+ </w:t>
      </w:r>
      <w:r w:rsidRPr="00DE6B5D">
        <w:rPr>
          <w:rFonts w:ascii="Courier New" w:hAnsi="Courier New" w:cs="Courier New"/>
          <w:noProof/>
          <w:sz w:val="20"/>
          <w:szCs w:val="20"/>
        </w:rPr>
        <w:t>countPlayerScore: count player’1 score, player’2 score. </w:t>
      </w:r>
    </w:p>
    <w:p w14:paraId="56025625" w14:textId="569B7979" w:rsidR="00DE6B5D" w:rsidRPr="00DE6B5D" w:rsidRDefault="00DE6B5D" w:rsidP="00DE6B5D">
      <w:pPr>
        <w:ind w:left="720"/>
        <w:rPr>
          <w:rFonts w:ascii="Courier New" w:hAnsi="Courier New" w:cs="Courier New"/>
          <w:noProof/>
          <w:sz w:val="20"/>
          <w:szCs w:val="20"/>
          <w:lang w:val="en-GB"/>
        </w:rPr>
      </w:pPr>
      <w:r w:rsidRPr="00700914">
        <w:rPr>
          <w:rFonts w:ascii="Courier New" w:hAnsi="Courier New" w:cs="Courier New"/>
          <w:noProof/>
          <w:sz w:val="20"/>
          <w:szCs w:val="20"/>
        </w:rPr>
        <w:t xml:space="preserve">+ </w:t>
      </w:r>
      <w:r w:rsidRPr="00DE6B5D">
        <w:rPr>
          <w:rFonts w:ascii="Courier New" w:hAnsi="Courier New" w:cs="Courier New"/>
          <w:noProof/>
          <w:sz w:val="20"/>
          <w:szCs w:val="20"/>
        </w:rPr>
        <w:t>checkEndGame: check if the game is over.</w:t>
      </w:r>
    </w:p>
    <w:p w14:paraId="729F5E3F" w14:textId="77777777" w:rsidR="00700914" w:rsidRDefault="00DE6B5D" w:rsidP="00700914">
      <w:pPr>
        <w:ind w:left="720"/>
        <w:rPr>
          <w:rFonts w:ascii="Courier New" w:hAnsi="Courier New" w:cs="Courier New"/>
          <w:noProof/>
          <w:sz w:val="20"/>
          <w:szCs w:val="20"/>
        </w:rPr>
      </w:pPr>
      <w:r w:rsidRPr="00700914">
        <w:rPr>
          <w:rFonts w:ascii="Courier New" w:hAnsi="Courier New" w:cs="Courier New"/>
          <w:noProof/>
          <w:sz w:val="20"/>
          <w:szCs w:val="20"/>
        </w:rPr>
        <w:t xml:space="preserve">+ </w:t>
      </w:r>
      <w:r w:rsidRPr="00DE6B5D">
        <w:rPr>
          <w:rFonts w:ascii="Courier New" w:hAnsi="Courier New" w:cs="Courier New"/>
          <w:noProof/>
          <w:sz w:val="20"/>
          <w:szCs w:val="20"/>
        </w:rPr>
        <w:t>flipChesss</w:t>
      </w:r>
      <w:r w:rsidR="00035BB6" w:rsidRPr="00700914">
        <w:rPr>
          <w:rFonts w:ascii="Courier New" w:hAnsi="Courier New" w:cs="Courier New"/>
          <w:noProof/>
          <w:sz w:val="20"/>
          <w:szCs w:val="20"/>
        </w:rPr>
        <w:t xml:space="preserve"> and goFind</w:t>
      </w:r>
      <w:r w:rsidRPr="00DE6B5D">
        <w:rPr>
          <w:rFonts w:ascii="Courier New" w:hAnsi="Courier New" w:cs="Courier New"/>
          <w:noProof/>
          <w:sz w:val="20"/>
          <w:szCs w:val="20"/>
        </w:rPr>
        <w:t xml:space="preserve">: </w:t>
      </w:r>
      <w:r w:rsidR="00035BB6" w:rsidRPr="00700914">
        <w:rPr>
          <w:rFonts w:ascii="Courier New" w:hAnsi="Courier New" w:cs="Courier New"/>
          <w:noProof/>
          <w:sz w:val="20"/>
          <w:szCs w:val="20"/>
        </w:rPr>
        <w:t xml:space="preserve">There are 2 </w:t>
      </w:r>
      <w:r w:rsidRPr="00DE6B5D">
        <w:rPr>
          <w:rFonts w:ascii="Courier New" w:hAnsi="Courier New" w:cs="Courier New"/>
          <w:noProof/>
          <w:sz w:val="20"/>
          <w:szCs w:val="20"/>
        </w:rPr>
        <w:t>method</w:t>
      </w:r>
      <w:r w:rsidR="00035BB6" w:rsidRPr="00700914">
        <w:rPr>
          <w:rFonts w:ascii="Courier New" w:hAnsi="Courier New" w:cs="Courier New"/>
          <w:noProof/>
          <w:sz w:val="20"/>
          <w:szCs w:val="20"/>
        </w:rPr>
        <w:t>s</w:t>
      </w:r>
      <w:r w:rsidRPr="00DE6B5D">
        <w:rPr>
          <w:rFonts w:ascii="Courier New" w:hAnsi="Courier New" w:cs="Courier New"/>
          <w:noProof/>
          <w:sz w:val="20"/>
          <w:szCs w:val="20"/>
        </w:rPr>
        <w:t xml:space="preserve"> to find the pieces are captured. </w:t>
      </w:r>
    </w:p>
    <w:p w14:paraId="02BA3983" w14:textId="5872A90D" w:rsidR="00700914" w:rsidRDefault="00700914" w:rsidP="00700914">
      <w:pPr>
        <w:ind w:left="720"/>
        <w:rPr>
          <w:rFonts w:ascii="Courier New" w:hAnsi="Courier New" w:cs="Courier New"/>
          <w:color w:val="000000"/>
          <w:sz w:val="20"/>
          <w:szCs w:val="20"/>
        </w:rPr>
      </w:pPr>
      <w:r w:rsidRPr="00700914">
        <w:rPr>
          <w:rFonts w:ascii="Courier New" w:hAnsi="Courier New" w:cs="Courier New"/>
          <w:noProof/>
          <w:sz w:val="20"/>
          <w:szCs w:val="20"/>
        </w:rPr>
        <w:t>+</w:t>
      </w:r>
      <w:r>
        <w:rPr>
          <w:noProof/>
        </w:rPr>
        <w:t xml:space="preserve"> </w:t>
      </w:r>
      <w:proofErr w:type="spellStart"/>
      <w:r w:rsidRPr="00700914">
        <w:rPr>
          <w:rFonts w:ascii="Courier New" w:hAnsi="Courier New" w:cs="Courier New"/>
          <w:color w:val="000000"/>
          <w:sz w:val="20"/>
          <w:szCs w:val="20"/>
        </w:rPr>
        <w:t>checkEndGame</w:t>
      </w:r>
      <w:proofErr w:type="spellEnd"/>
      <w:r w:rsidRPr="00700914">
        <w:rPr>
          <w:rFonts w:ascii="Courier New" w:hAnsi="Courier New" w:cs="Courier New"/>
          <w:color w:val="000000"/>
          <w:sz w:val="20"/>
          <w:szCs w:val="20"/>
        </w:rPr>
        <w:t>: check the board is full 64 pieces or not.</w:t>
      </w:r>
    </w:p>
    <w:p w14:paraId="2263A558" w14:textId="77777777" w:rsidR="00E11ABF" w:rsidRDefault="00E11ABF" w:rsidP="00E11ABF">
      <w:pPr>
        <w:rPr>
          <w:rFonts w:ascii="Courier New" w:hAnsi="Courier New" w:cs="Courier New"/>
          <w:color w:val="000000"/>
          <w:sz w:val="20"/>
          <w:szCs w:val="20"/>
        </w:rPr>
      </w:pPr>
    </w:p>
    <w:p w14:paraId="05CA4B46" w14:textId="77777777" w:rsidR="000977CA" w:rsidRPr="00CE6EA2" w:rsidRDefault="00E11ABF" w:rsidP="00E11ABF">
      <w:pPr>
        <w:rPr>
          <w:rFonts w:ascii="Courier New" w:hAnsi="Courier New" w:cs="Courier New"/>
          <w:color w:val="000000"/>
          <w:sz w:val="20"/>
          <w:szCs w:val="20"/>
          <w:u w:val="single"/>
        </w:rPr>
      </w:pPr>
      <w:r w:rsidRPr="00CE6EA2">
        <w:rPr>
          <w:rFonts w:ascii="Courier New" w:hAnsi="Courier New" w:cs="Courier New"/>
          <w:color w:val="000000"/>
          <w:sz w:val="20"/>
          <w:szCs w:val="20"/>
          <w:u w:val="single"/>
        </w:rPr>
        <w:t>Minimax Class:</w:t>
      </w:r>
      <w:r w:rsidR="00EA57DA" w:rsidRPr="00CE6EA2">
        <w:rPr>
          <w:rFonts w:ascii="Courier New" w:hAnsi="Courier New" w:cs="Courier New"/>
          <w:color w:val="000000"/>
          <w:sz w:val="20"/>
          <w:szCs w:val="20"/>
          <w:u w:val="single"/>
        </w:rPr>
        <w:t xml:space="preserve"> </w:t>
      </w:r>
    </w:p>
    <w:p w14:paraId="03E47741" w14:textId="20386F8E" w:rsidR="007518AA" w:rsidRDefault="00565FD3" w:rsidP="000977CA">
      <w:pPr>
        <w:ind w:firstLine="720"/>
        <w:rPr>
          <w:rStyle w:val="eop"/>
          <w:rFonts w:ascii="Courier New" w:hAnsi="Courier New" w:cs="Courier New"/>
          <w:color w:val="000000"/>
          <w:sz w:val="20"/>
          <w:szCs w:val="20"/>
          <w:shd w:val="clear" w:color="auto" w:fill="FFFFFF"/>
        </w:rPr>
      </w:pPr>
      <w:r w:rsidRPr="00565FD3">
        <w:rPr>
          <w:rStyle w:val="normaltextrun"/>
          <w:rFonts w:ascii="Courier New" w:hAnsi="Courier New" w:cs="Courier New"/>
          <w:color w:val="000000"/>
          <w:sz w:val="20"/>
          <w:szCs w:val="20"/>
          <w:shd w:val="clear" w:color="auto" w:fill="FFFFFF"/>
        </w:rPr>
        <w:t xml:space="preserve">The main idea of this class is that I recursive in 6 depths. At each </w:t>
      </w:r>
      <w:r w:rsidR="00814157" w:rsidRPr="00565FD3">
        <w:rPr>
          <w:rStyle w:val="normaltextrun"/>
          <w:rFonts w:ascii="Courier New" w:hAnsi="Courier New" w:cs="Courier New"/>
          <w:color w:val="000000"/>
          <w:sz w:val="20"/>
          <w:szCs w:val="20"/>
          <w:shd w:val="clear" w:color="auto" w:fill="FFFFFF"/>
        </w:rPr>
        <w:t>depth</w:t>
      </w:r>
      <w:r w:rsidRPr="00565FD3">
        <w:rPr>
          <w:rStyle w:val="normaltextrun"/>
          <w:rFonts w:ascii="Courier New" w:hAnsi="Courier New" w:cs="Courier New"/>
          <w:color w:val="000000"/>
          <w:sz w:val="20"/>
          <w:szCs w:val="20"/>
          <w:shd w:val="clear" w:color="auto" w:fill="FFFFFF"/>
        </w:rPr>
        <w:t>, I count the move that will give Bot the highest score, and the movement will give the player the lowest score.</w:t>
      </w:r>
    </w:p>
    <w:p w14:paraId="677629F8" w14:textId="053BFE51" w:rsidR="00814157" w:rsidRDefault="00814157" w:rsidP="00814157">
      <w:pPr>
        <w:pStyle w:val="HTMLPreformatted"/>
        <w:shd w:val="clear" w:color="auto" w:fill="FFFFFF"/>
        <w:rPr>
          <w:color w:val="000000"/>
        </w:rPr>
      </w:pPr>
      <w:r>
        <w:rPr>
          <w:b/>
          <w:bCs/>
          <w:color w:val="000080"/>
        </w:rPr>
        <w:tab/>
      </w:r>
      <w:r w:rsidR="00AA213B">
        <w:rPr>
          <w:rStyle w:val="eop"/>
          <w:color w:val="000000"/>
          <w:shd w:val="clear" w:color="auto" w:fill="FFFFFF"/>
        </w:rPr>
        <w:t xml:space="preserve">+ </w:t>
      </w:r>
      <w:r>
        <w:rPr>
          <w:b/>
          <w:bCs/>
          <w:color w:val="000080"/>
        </w:rPr>
        <w:t xml:space="preserve">private </w:t>
      </w:r>
      <w:proofErr w:type="gramStart"/>
      <w:r>
        <w:rPr>
          <w:b/>
          <w:bCs/>
          <w:color w:val="000080"/>
        </w:rPr>
        <w:t>int</w:t>
      </w:r>
      <w:r>
        <w:rPr>
          <w:color w:val="000000"/>
        </w:rPr>
        <w:t>[</w:t>
      </w:r>
      <w:proofErr w:type="gramEnd"/>
      <w:r>
        <w:rPr>
          <w:color w:val="000000"/>
        </w:rPr>
        <w:t xml:space="preserve">][] </w:t>
      </w:r>
      <w:proofErr w:type="spellStart"/>
      <w:r>
        <w:rPr>
          <w:color w:val="000000"/>
        </w:rPr>
        <w:t>copyBoard</w:t>
      </w:r>
      <w:proofErr w:type="spellEnd"/>
      <w:r>
        <w:rPr>
          <w:color w:val="000000"/>
        </w:rPr>
        <w:t>(</w:t>
      </w:r>
      <w:r>
        <w:rPr>
          <w:b/>
          <w:bCs/>
          <w:color w:val="000080"/>
        </w:rPr>
        <w:t>int</w:t>
      </w:r>
      <w:r>
        <w:rPr>
          <w:color w:val="000000"/>
        </w:rPr>
        <w:t xml:space="preserve">[][] board, </w:t>
      </w:r>
      <w:proofErr w:type="spellStart"/>
      <w:r>
        <w:rPr>
          <w:color w:val="000000"/>
        </w:rPr>
        <w:t>GamePlay</w:t>
      </w:r>
      <w:proofErr w:type="spellEnd"/>
      <w:r>
        <w:rPr>
          <w:color w:val="000000"/>
        </w:rPr>
        <w:t xml:space="preserve"> </w:t>
      </w:r>
      <w:proofErr w:type="spellStart"/>
      <w:r>
        <w:rPr>
          <w:color w:val="000000"/>
        </w:rPr>
        <w:t>gamePlay</w:t>
      </w:r>
      <w:proofErr w:type="spellEnd"/>
      <w:r>
        <w:rPr>
          <w:color w:val="000000"/>
        </w:rPr>
        <w:t xml:space="preserve">, </w:t>
      </w:r>
      <w:r>
        <w:rPr>
          <w:b/>
          <w:bCs/>
          <w:color w:val="000080"/>
        </w:rPr>
        <w:t xml:space="preserve">int </w:t>
      </w:r>
      <w:r>
        <w:rPr>
          <w:color w:val="000000"/>
        </w:rPr>
        <w:t xml:space="preserve">x, </w:t>
      </w:r>
      <w:r>
        <w:rPr>
          <w:b/>
          <w:bCs/>
          <w:color w:val="000080"/>
        </w:rPr>
        <w:t xml:space="preserve">int </w:t>
      </w:r>
      <w:r>
        <w:rPr>
          <w:color w:val="000000"/>
        </w:rPr>
        <w:t xml:space="preserve">y, </w:t>
      </w:r>
      <w:r>
        <w:rPr>
          <w:b/>
          <w:bCs/>
          <w:color w:val="000080"/>
        </w:rPr>
        <w:t xml:space="preserve">int </w:t>
      </w:r>
      <w:r>
        <w:rPr>
          <w:color w:val="000000"/>
        </w:rPr>
        <w:t xml:space="preserve">player: </w:t>
      </w:r>
      <w:r w:rsidR="0013420D">
        <w:rPr>
          <w:color w:val="000000"/>
        </w:rPr>
        <w:t xml:space="preserve">this a method to pass </w:t>
      </w:r>
      <w:r w:rsidR="002219BA">
        <w:rPr>
          <w:color w:val="000000"/>
        </w:rPr>
        <w:t xml:space="preserve">the current stage of the board </w:t>
      </w:r>
      <w:r w:rsidR="00810230">
        <w:rPr>
          <w:color w:val="000000"/>
        </w:rPr>
        <w:t>to</w:t>
      </w:r>
      <w:r w:rsidR="0032152A">
        <w:rPr>
          <w:color w:val="000000"/>
        </w:rPr>
        <w:t xml:space="preserve"> the next depth </w:t>
      </w:r>
      <w:r w:rsidR="0013420D">
        <w:rPr>
          <w:color w:val="000000"/>
        </w:rPr>
        <w:t xml:space="preserve">and </w:t>
      </w:r>
      <w:r w:rsidR="002219BA">
        <w:rPr>
          <w:color w:val="000000"/>
        </w:rPr>
        <w:t xml:space="preserve">also </w:t>
      </w:r>
      <w:r w:rsidR="0013420D">
        <w:rPr>
          <w:color w:val="000000"/>
        </w:rPr>
        <w:t xml:space="preserve">flip chess </w:t>
      </w:r>
      <w:r w:rsidR="002219BA">
        <w:rPr>
          <w:color w:val="000000"/>
        </w:rPr>
        <w:t>on the board.</w:t>
      </w:r>
    </w:p>
    <w:p w14:paraId="682DE2C5" w14:textId="77777777" w:rsidR="0081799A" w:rsidRDefault="0081799A" w:rsidP="00814157">
      <w:pPr>
        <w:pStyle w:val="HTMLPreformatted"/>
        <w:shd w:val="clear" w:color="auto" w:fill="FFFFFF"/>
        <w:rPr>
          <w:color w:val="000000"/>
        </w:rPr>
      </w:pPr>
    </w:p>
    <w:p w14:paraId="1C32B8BA" w14:textId="2F25B171" w:rsidR="003C06DB" w:rsidRDefault="00810230" w:rsidP="00810230">
      <w:pPr>
        <w:pStyle w:val="HTMLPreformatted"/>
        <w:shd w:val="clear" w:color="auto" w:fill="FFFFFF"/>
        <w:rPr>
          <w:rStyle w:val="eop"/>
          <w:color w:val="000000"/>
          <w:shd w:val="clear" w:color="auto" w:fill="FFFFFF"/>
        </w:rPr>
      </w:pPr>
      <w:r>
        <w:rPr>
          <w:b/>
          <w:bCs/>
          <w:color w:val="000080"/>
        </w:rPr>
        <w:tab/>
      </w:r>
      <w:r w:rsidR="00AA213B">
        <w:rPr>
          <w:rStyle w:val="eop"/>
          <w:color w:val="000000"/>
          <w:shd w:val="clear" w:color="auto" w:fill="FFFFFF"/>
        </w:rPr>
        <w:t xml:space="preserve">+ </w:t>
      </w:r>
      <w:r>
        <w:rPr>
          <w:b/>
          <w:bCs/>
          <w:color w:val="000080"/>
        </w:rPr>
        <w:t xml:space="preserve">public int </w:t>
      </w:r>
      <w:proofErr w:type="gramStart"/>
      <w:r>
        <w:rPr>
          <w:color w:val="000000"/>
        </w:rPr>
        <w:t>decision(</w:t>
      </w:r>
      <w:proofErr w:type="gramEnd"/>
      <w:r>
        <w:rPr>
          <w:b/>
          <w:bCs/>
          <w:color w:val="000080"/>
        </w:rPr>
        <w:t xml:space="preserve">int </w:t>
      </w:r>
      <w:r>
        <w:rPr>
          <w:color w:val="000000"/>
        </w:rPr>
        <w:t xml:space="preserve">depth, </w:t>
      </w:r>
      <w:r>
        <w:rPr>
          <w:b/>
          <w:bCs/>
          <w:color w:val="000080"/>
        </w:rPr>
        <w:t>int</w:t>
      </w:r>
      <w:r>
        <w:rPr>
          <w:color w:val="000000"/>
        </w:rPr>
        <w:t xml:space="preserve">[][] board, </w:t>
      </w:r>
      <w:r>
        <w:rPr>
          <w:b/>
          <w:bCs/>
          <w:color w:val="000080"/>
        </w:rPr>
        <w:t xml:space="preserve">int </w:t>
      </w:r>
      <w:proofErr w:type="spellStart"/>
      <w:r>
        <w:rPr>
          <w:color w:val="000000"/>
        </w:rPr>
        <w:t>curPlayer</w:t>
      </w:r>
      <w:proofErr w:type="spellEnd"/>
      <w:r>
        <w:rPr>
          <w:color w:val="000000"/>
        </w:rPr>
        <w:t xml:space="preserve">): </w:t>
      </w:r>
      <w:r w:rsidR="00F93676">
        <w:rPr>
          <w:rStyle w:val="normaltextrun"/>
          <w:color w:val="000000"/>
          <w:shd w:val="clear" w:color="auto" w:fill="FFFFFF"/>
          <w:lang w:val="en-US"/>
        </w:rPr>
        <w:t>this is a function find the best value (minimize value or maximize value). In this feature, on each player turn, this function will find the move can give minimize (if the player turns) value or maximize (if the BOT turns) value.</w:t>
      </w:r>
      <w:r w:rsidR="00F93676">
        <w:rPr>
          <w:rStyle w:val="eop"/>
          <w:color w:val="000000"/>
          <w:shd w:val="clear" w:color="auto" w:fill="FFFFFF"/>
        </w:rPr>
        <w:t> </w:t>
      </w:r>
    </w:p>
    <w:p w14:paraId="4BFD0BB9" w14:textId="73A23580" w:rsidR="007518AA" w:rsidRDefault="00F9707E" w:rsidP="003B5CD2">
      <w:pPr>
        <w:pStyle w:val="HTMLPreformatted"/>
        <w:shd w:val="clear" w:color="auto" w:fill="FFFFFF"/>
        <w:rPr>
          <w:rStyle w:val="eop"/>
          <w:color w:val="000000"/>
          <w:sz w:val="22"/>
          <w:szCs w:val="22"/>
          <w:shd w:val="clear" w:color="auto" w:fill="FFFFFF"/>
        </w:rPr>
      </w:pPr>
      <w:r>
        <w:rPr>
          <w:rStyle w:val="eop"/>
          <w:color w:val="000000"/>
          <w:shd w:val="clear" w:color="auto" w:fill="FFFFFF"/>
        </w:rPr>
        <w:tab/>
        <w:t>+</w:t>
      </w:r>
      <w:r w:rsidR="00AA213B">
        <w:rPr>
          <w:rStyle w:val="eop"/>
          <w:color w:val="000000"/>
          <w:shd w:val="clear" w:color="auto" w:fill="FFFFFF"/>
        </w:rPr>
        <w:t xml:space="preserve"> </w:t>
      </w:r>
      <w:r>
        <w:rPr>
          <w:b/>
          <w:bCs/>
          <w:color w:val="000080"/>
        </w:rPr>
        <w:t xml:space="preserve">public </w:t>
      </w:r>
      <w:proofErr w:type="spellStart"/>
      <w:r>
        <w:rPr>
          <w:color w:val="000000"/>
        </w:rPr>
        <w:t>cond</w:t>
      </w:r>
      <w:proofErr w:type="spellEnd"/>
      <w:r>
        <w:rPr>
          <w:color w:val="000000"/>
        </w:rPr>
        <w:t xml:space="preserve"> </w:t>
      </w:r>
      <w:proofErr w:type="gramStart"/>
      <w:r>
        <w:rPr>
          <w:color w:val="000000"/>
        </w:rPr>
        <w:t>decision(</w:t>
      </w:r>
      <w:proofErr w:type="gramEnd"/>
      <w:r>
        <w:rPr>
          <w:b/>
          <w:bCs/>
          <w:color w:val="000080"/>
        </w:rPr>
        <w:t xml:space="preserve">int </w:t>
      </w:r>
      <w:r>
        <w:rPr>
          <w:color w:val="000000"/>
        </w:rPr>
        <w:t xml:space="preserve">x, </w:t>
      </w:r>
      <w:r>
        <w:rPr>
          <w:b/>
          <w:bCs/>
          <w:color w:val="000080"/>
        </w:rPr>
        <w:t xml:space="preserve">int </w:t>
      </w:r>
      <w:r>
        <w:rPr>
          <w:color w:val="000000"/>
        </w:rPr>
        <w:t xml:space="preserve">y, </w:t>
      </w:r>
      <w:r>
        <w:rPr>
          <w:b/>
          <w:bCs/>
          <w:color w:val="000080"/>
        </w:rPr>
        <w:t>int</w:t>
      </w:r>
      <w:r>
        <w:rPr>
          <w:color w:val="000000"/>
        </w:rPr>
        <w:t>[][] board)</w:t>
      </w:r>
      <w:r w:rsidR="003B5CD2">
        <w:rPr>
          <w:color w:val="000000"/>
        </w:rPr>
        <w:t xml:space="preserve"> </w:t>
      </w:r>
      <w:r w:rsidR="003B5CD2" w:rsidRPr="003B5CD2">
        <w:rPr>
          <w:rStyle w:val="normaltextrun"/>
          <w:color w:val="000000"/>
          <w:sz w:val="22"/>
          <w:szCs w:val="22"/>
          <w:shd w:val="clear" w:color="auto" w:fill="FFFFFF"/>
          <w:lang w:val="en-US"/>
        </w:rPr>
        <w:t>This is function have the same functionality as the above function. The differences are this function just solves the first depth and returns the best move that BOT will have the highest value.</w:t>
      </w:r>
      <w:r w:rsidR="003B5CD2" w:rsidRPr="003B5CD2">
        <w:rPr>
          <w:rStyle w:val="eop"/>
          <w:color w:val="000000"/>
          <w:sz w:val="22"/>
          <w:szCs w:val="22"/>
          <w:shd w:val="clear" w:color="auto" w:fill="FFFFFF"/>
        </w:rPr>
        <w:t> </w:t>
      </w:r>
    </w:p>
    <w:p w14:paraId="111612F1" w14:textId="77777777" w:rsidR="0081799A" w:rsidRPr="003B5CD2" w:rsidRDefault="0081799A" w:rsidP="003B5CD2">
      <w:pPr>
        <w:pStyle w:val="HTMLPreformatted"/>
        <w:shd w:val="clear" w:color="auto" w:fill="FFFFFF"/>
        <w:rPr>
          <w:color w:val="000000"/>
        </w:rPr>
      </w:pPr>
    </w:p>
    <w:p w14:paraId="7E2A5118" w14:textId="5414FC43" w:rsidR="00E11ABF" w:rsidRPr="00EA57DA" w:rsidRDefault="00F94260" w:rsidP="003C26C9">
      <w:pPr>
        <w:pStyle w:val="HTMLPreformatted"/>
        <w:shd w:val="clear" w:color="auto" w:fill="FFFFFF"/>
        <w:rPr>
          <w:color w:val="000000"/>
        </w:rPr>
      </w:pPr>
      <w:r>
        <w:rPr>
          <w:color w:val="000000"/>
        </w:rPr>
        <w:t xml:space="preserve"> </w:t>
      </w:r>
      <w:r w:rsidR="002D662F">
        <w:rPr>
          <w:color w:val="000000"/>
        </w:rPr>
        <w:tab/>
        <w:t>+</w:t>
      </w:r>
      <w:r w:rsidR="00AA213B">
        <w:rPr>
          <w:color w:val="000000"/>
        </w:rPr>
        <w:t xml:space="preserve"> </w:t>
      </w:r>
      <w:r w:rsidR="002D662F">
        <w:rPr>
          <w:b/>
          <w:bCs/>
          <w:color w:val="000080"/>
        </w:rPr>
        <w:t xml:space="preserve">private int </w:t>
      </w:r>
      <w:r w:rsidR="002D662F">
        <w:rPr>
          <w:color w:val="000000"/>
        </w:rPr>
        <w:t>score(</w:t>
      </w:r>
      <w:proofErr w:type="gramStart"/>
      <w:r w:rsidR="002D662F">
        <w:rPr>
          <w:b/>
          <w:bCs/>
          <w:color w:val="000080"/>
        </w:rPr>
        <w:t>int</w:t>
      </w:r>
      <w:r w:rsidR="002D662F">
        <w:rPr>
          <w:color w:val="000000"/>
        </w:rPr>
        <w:t>[</w:t>
      </w:r>
      <w:proofErr w:type="gramEnd"/>
      <w:r w:rsidR="002D662F">
        <w:rPr>
          <w:color w:val="000000"/>
        </w:rPr>
        <w:t xml:space="preserve">][] </w:t>
      </w:r>
      <w:proofErr w:type="spellStart"/>
      <w:r w:rsidR="002D662F">
        <w:rPr>
          <w:color w:val="000000"/>
        </w:rPr>
        <w:t>arr</w:t>
      </w:r>
      <w:proofErr w:type="spellEnd"/>
      <w:r w:rsidR="002D662F">
        <w:rPr>
          <w:color w:val="000000"/>
        </w:rPr>
        <w:t xml:space="preserve">, </w:t>
      </w:r>
      <w:r w:rsidR="002D662F">
        <w:rPr>
          <w:b/>
          <w:bCs/>
          <w:color w:val="000080"/>
        </w:rPr>
        <w:t xml:space="preserve">int </w:t>
      </w:r>
      <w:r w:rsidR="002D662F">
        <w:rPr>
          <w:color w:val="000000"/>
        </w:rPr>
        <w:t>turn</w:t>
      </w:r>
      <w:r w:rsidR="006D4631">
        <w:rPr>
          <w:color w:val="000000"/>
        </w:rPr>
        <w:t xml:space="preserve">): </w:t>
      </w:r>
      <w:r w:rsidR="003C26C9" w:rsidRPr="003C26C9">
        <w:rPr>
          <w:color w:val="000000"/>
        </w:rPr>
        <w:t>This is the function that calculates the value that the player gets. The more important positions the player has, the higher the score will be.</w:t>
      </w:r>
    </w:p>
    <w:p w14:paraId="746C617B" w14:textId="14428E32" w:rsidR="00DE6B5D" w:rsidRDefault="00DE6B5D" w:rsidP="00035BB6">
      <w:pPr>
        <w:rPr>
          <w:rFonts w:ascii="Courier New" w:hAnsi="Courier New" w:cs="Courier New"/>
          <w:noProof/>
          <w:sz w:val="20"/>
          <w:szCs w:val="20"/>
          <w:lang w:val="en-GB"/>
        </w:rPr>
      </w:pPr>
    </w:p>
    <w:p w14:paraId="5855CC36" w14:textId="4DC2FE45" w:rsidR="00DE6B5D" w:rsidRPr="00CE6EA2" w:rsidRDefault="0043680A" w:rsidP="00035BB6">
      <w:pPr>
        <w:rPr>
          <w:rFonts w:ascii="Courier New" w:hAnsi="Courier New" w:cs="Courier New"/>
          <w:noProof/>
          <w:sz w:val="20"/>
          <w:szCs w:val="20"/>
          <w:u w:val="single"/>
          <w:lang w:val="en-GB"/>
        </w:rPr>
      </w:pPr>
      <w:r w:rsidRPr="00CE6EA2">
        <w:rPr>
          <w:rFonts w:ascii="Courier New" w:hAnsi="Courier New" w:cs="Courier New"/>
          <w:noProof/>
          <w:sz w:val="20"/>
          <w:szCs w:val="20"/>
          <w:u w:val="single"/>
          <w:lang w:val="en-GB"/>
        </w:rPr>
        <w:t>RegionScore</w:t>
      </w:r>
      <w:r w:rsidR="0069792C" w:rsidRPr="00CE6EA2">
        <w:rPr>
          <w:rFonts w:ascii="Courier New" w:hAnsi="Courier New" w:cs="Courier New"/>
          <w:noProof/>
          <w:sz w:val="20"/>
          <w:szCs w:val="20"/>
          <w:u w:val="single"/>
          <w:lang w:val="en-GB"/>
        </w:rPr>
        <w:t xml:space="preserve"> class</w:t>
      </w:r>
      <w:r w:rsidRPr="00CE6EA2">
        <w:rPr>
          <w:rFonts w:ascii="Courier New" w:hAnsi="Courier New" w:cs="Courier New"/>
          <w:noProof/>
          <w:sz w:val="20"/>
          <w:szCs w:val="20"/>
          <w:u w:val="single"/>
          <w:lang w:val="en-GB"/>
        </w:rPr>
        <w:t>:</w:t>
      </w:r>
      <w:r w:rsidR="0069792C" w:rsidRPr="00CE6EA2">
        <w:rPr>
          <w:rFonts w:ascii="Courier New" w:hAnsi="Courier New" w:cs="Courier New"/>
          <w:noProof/>
          <w:sz w:val="20"/>
          <w:szCs w:val="20"/>
          <w:u w:val="single"/>
          <w:lang w:val="en-GB"/>
        </w:rPr>
        <w:t xml:space="preserve"> </w:t>
      </w:r>
    </w:p>
    <w:p w14:paraId="795CEAF4" w14:textId="67C2DB4D" w:rsidR="00DE6B5D" w:rsidRDefault="0043680A" w:rsidP="00035BB6">
      <w:pPr>
        <w:rPr>
          <w:rStyle w:val="eop"/>
          <w:rFonts w:ascii="Courier New" w:hAnsi="Courier New" w:cs="Courier New"/>
          <w:color w:val="000000"/>
          <w:sz w:val="20"/>
          <w:szCs w:val="20"/>
          <w:shd w:val="clear" w:color="auto" w:fill="FFFFFF"/>
        </w:rPr>
      </w:pPr>
      <w:r>
        <w:rPr>
          <w:rFonts w:ascii="Courier New" w:hAnsi="Courier New" w:cs="Courier New"/>
          <w:noProof/>
          <w:sz w:val="20"/>
          <w:szCs w:val="20"/>
          <w:lang w:val="en-GB"/>
        </w:rPr>
        <w:tab/>
      </w:r>
      <w:r w:rsidR="0069792C">
        <w:rPr>
          <w:rStyle w:val="normaltextrun"/>
          <w:rFonts w:ascii="Courier New" w:hAnsi="Courier New" w:cs="Courier New"/>
          <w:color w:val="000000"/>
          <w:sz w:val="20"/>
          <w:szCs w:val="20"/>
          <w:shd w:val="clear" w:color="auto" w:fill="FFFFFF"/>
        </w:rPr>
        <w:t>This is a class where I save default importance value for each position on the board.</w:t>
      </w:r>
      <w:r w:rsidR="0069792C">
        <w:rPr>
          <w:rStyle w:val="eop"/>
          <w:rFonts w:ascii="Courier New" w:hAnsi="Courier New" w:cs="Courier New"/>
          <w:color w:val="000000"/>
          <w:sz w:val="20"/>
          <w:szCs w:val="20"/>
          <w:shd w:val="clear" w:color="auto" w:fill="FFFFFF"/>
        </w:rPr>
        <w:t> </w:t>
      </w:r>
    </w:p>
    <w:p w14:paraId="3963F43C" w14:textId="4A9D84C7" w:rsidR="00DE6B5D" w:rsidRDefault="00DE6B5D" w:rsidP="00035BB6">
      <w:pPr>
        <w:rPr>
          <w:rStyle w:val="eop"/>
          <w:rFonts w:ascii="Courier New" w:hAnsi="Courier New" w:cs="Courier New"/>
          <w:color w:val="000000"/>
          <w:sz w:val="20"/>
          <w:szCs w:val="20"/>
          <w:shd w:val="clear" w:color="auto" w:fill="FFFFFF"/>
        </w:rPr>
      </w:pPr>
    </w:p>
    <w:p w14:paraId="17FB9E1D" w14:textId="3D8B49BA" w:rsidR="00DE6B5D" w:rsidRPr="00CE6EA2" w:rsidRDefault="0069792C" w:rsidP="00035BB6">
      <w:pPr>
        <w:rPr>
          <w:rStyle w:val="eop"/>
          <w:rFonts w:ascii="Courier New" w:hAnsi="Courier New" w:cs="Courier New"/>
          <w:color w:val="000000"/>
          <w:sz w:val="20"/>
          <w:szCs w:val="20"/>
          <w:u w:val="single"/>
          <w:shd w:val="clear" w:color="auto" w:fill="FFFFFF"/>
        </w:rPr>
      </w:pPr>
      <w:r w:rsidRPr="00CE6EA2">
        <w:rPr>
          <w:rStyle w:val="eop"/>
          <w:rFonts w:ascii="Courier New" w:hAnsi="Courier New" w:cs="Courier New"/>
          <w:color w:val="000000"/>
          <w:sz w:val="20"/>
          <w:szCs w:val="20"/>
          <w:u w:val="single"/>
          <w:shd w:val="clear" w:color="auto" w:fill="FFFFFF"/>
        </w:rPr>
        <w:t xml:space="preserve">PlayerVsPlayer class: </w:t>
      </w:r>
    </w:p>
    <w:p w14:paraId="2607748F" w14:textId="07C36C58" w:rsidR="004D60E9" w:rsidRPr="00EA3CEF" w:rsidRDefault="00EA3CEF" w:rsidP="00EA3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r>
        <w:rPr>
          <w:rFonts w:ascii="Courier New" w:hAnsi="Courier New" w:cs="Courier New"/>
          <w:b/>
          <w:bCs/>
          <w:color w:val="000080"/>
          <w:sz w:val="20"/>
          <w:szCs w:val="20"/>
        </w:rPr>
        <w:tab/>
      </w:r>
      <w:r w:rsidR="00090CA4">
        <w:rPr>
          <w:rFonts w:ascii="Courier New" w:hAnsi="Courier New" w:cs="Courier New"/>
          <w:color w:val="000000"/>
          <w:sz w:val="20"/>
          <w:szCs w:val="20"/>
          <w:shd w:val="clear" w:color="auto" w:fill="FFFFFF"/>
          <w:lang w:val="en-GB"/>
        </w:rPr>
        <w:t>+</w:t>
      </w:r>
      <w:r w:rsidR="00090CA4">
        <w:rPr>
          <w:color w:val="000000"/>
          <w:shd w:val="clear" w:color="auto" w:fill="FFFFFF"/>
        </w:rPr>
        <w:t xml:space="preserve"> </w:t>
      </w:r>
      <w:r w:rsidR="00AA213B">
        <w:rPr>
          <w:rStyle w:val="eop"/>
          <w:color w:val="000000"/>
          <w:shd w:val="clear" w:color="auto" w:fill="FFFFFF"/>
        </w:rPr>
        <w:t xml:space="preserve"> </w:t>
      </w:r>
      <w:r w:rsidR="000959ED" w:rsidRPr="00EA3CEF">
        <w:rPr>
          <w:rFonts w:ascii="Courier New" w:eastAsia="Times New Roman" w:hAnsi="Courier New" w:cs="Courier New"/>
          <w:b/>
          <w:bCs/>
          <w:color w:val="000080"/>
          <w:sz w:val="20"/>
          <w:szCs w:val="20"/>
          <w:lang w:val="en-GB" w:eastAsia="en-GB"/>
        </w:rPr>
        <w:t xml:space="preserve">protected void </w:t>
      </w:r>
      <w:proofErr w:type="spellStart"/>
      <w:proofErr w:type="gramStart"/>
      <w:r w:rsidR="000959ED" w:rsidRPr="00EA3CEF">
        <w:rPr>
          <w:rFonts w:ascii="Courier New" w:eastAsia="Times New Roman" w:hAnsi="Courier New" w:cs="Courier New"/>
          <w:color w:val="000000"/>
          <w:sz w:val="20"/>
          <w:szCs w:val="20"/>
          <w:lang w:val="en-GB" w:eastAsia="en-GB"/>
        </w:rPr>
        <w:t>computeBoard</w:t>
      </w:r>
      <w:proofErr w:type="spellEnd"/>
      <w:r w:rsidR="000959ED" w:rsidRPr="00EA3CEF">
        <w:rPr>
          <w:rFonts w:ascii="Courier New" w:eastAsia="Times New Roman" w:hAnsi="Courier New" w:cs="Courier New"/>
          <w:color w:val="000000"/>
          <w:sz w:val="20"/>
          <w:szCs w:val="20"/>
          <w:lang w:val="en-GB" w:eastAsia="en-GB"/>
        </w:rPr>
        <w:t>(</w:t>
      </w:r>
      <w:proofErr w:type="gramEnd"/>
      <w:r w:rsidR="000959ED" w:rsidRPr="00EA3CEF">
        <w:rPr>
          <w:rFonts w:ascii="Courier New" w:eastAsia="Times New Roman" w:hAnsi="Courier New" w:cs="Courier New"/>
          <w:color w:val="000000"/>
          <w:sz w:val="20"/>
          <w:szCs w:val="20"/>
          <w:lang w:val="en-GB" w:eastAsia="en-GB"/>
        </w:rPr>
        <w:t>)</w:t>
      </w:r>
      <w:r w:rsidR="004D60E9" w:rsidRPr="00EA3CEF">
        <w:rPr>
          <w:rFonts w:ascii="Courier New" w:hAnsi="Courier New" w:cs="Courier New"/>
          <w:color w:val="000000"/>
          <w:sz w:val="20"/>
          <w:szCs w:val="20"/>
          <w:shd w:val="clear" w:color="auto" w:fill="FFFFFF"/>
        </w:rPr>
        <w:t xml:space="preserve">: this method will check the state of each cell on board( 1: player’1 , 2 player’2, 3 this cell can move) </w:t>
      </w:r>
    </w:p>
    <w:p w14:paraId="070F6905" w14:textId="3D4F4715" w:rsidR="004D60E9" w:rsidRDefault="00EA3CEF" w:rsidP="00EA3CEF">
      <w:pPr>
        <w:pStyle w:val="HTMLPreformatted"/>
        <w:shd w:val="clear" w:color="auto" w:fill="FFFFFF"/>
        <w:rPr>
          <w:rFonts w:eastAsiaTheme="minorEastAsia"/>
          <w:color w:val="000000"/>
          <w:shd w:val="clear" w:color="auto" w:fill="FFFFFF"/>
        </w:rPr>
      </w:pPr>
      <w:r>
        <w:rPr>
          <w:color w:val="000000"/>
          <w:shd w:val="clear" w:color="auto" w:fill="FFFFFF"/>
        </w:rPr>
        <w:tab/>
      </w:r>
      <w:r w:rsidR="000959ED">
        <w:rPr>
          <w:color w:val="000000"/>
          <w:shd w:val="clear" w:color="auto" w:fill="FFFFFF"/>
        </w:rPr>
        <w:t>+</w:t>
      </w:r>
      <w:r w:rsidR="00AA213B">
        <w:rPr>
          <w:color w:val="000000"/>
          <w:shd w:val="clear" w:color="auto" w:fill="FFFFFF"/>
        </w:rPr>
        <w:t xml:space="preserve"> </w:t>
      </w:r>
      <w:r w:rsidR="000959ED" w:rsidRPr="000959ED">
        <w:rPr>
          <w:b/>
          <w:bCs/>
          <w:color w:val="000080"/>
        </w:rPr>
        <w:t xml:space="preserve">public void </w:t>
      </w:r>
      <w:proofErr w:type="spellStart"/>
      <w:proofErr w:type="gramStart"/>
      <w:r w:rsidR="000959ED" w:rsidRPr="000959ED">
        <w:rPr>
          <w:color w:val="000000"/>
        </w:rPr>
        <w:t>resetArray</w:t>
      </w:r>
      <w:proofErr w:type="spellEnd"/>
      <w:r w:rsidR="000959ED" w:rsidRPr="000959ED">
        <w:rPr>
          <w:color w:val="000000"/>
        </w:rPr>
        <w:t>(</w:t>
      </w:r>
      <w:proofErr w:type="gramEnd"/>
      <w:r w:rsidR="000959ED" w:rsidRPr="000959ED">
        <w:rPr>
          <w:color w:val="000000"/>
        </w:rPr>
        <w:t>)</w:t>
      </w:r>
      <w:r w:rsidR="004D60E9" w:rsidRPr="004D60E9">
        <w:rPr>
          <w:rFonts w:eastAsiaTheme="minorEastAsia"/>
          <w:color w:val="000000"/>
          <w:shd w:val="clear" w:color="auto" w:fill="FFFFFF"/>
        </w:rPr>
        <w:t>: Initialize the chessboard in its initial state with four default cells.</w:t>
      </w:r>
    </w:p>
    <w:p w14:paraId="61566BB8" w14:textId="77777777" w:rsidR="004D60E9" w:rsidRPr="004D60E9" w:rsidRDefault="004D60E9" w:rsidP="00EA3CEF">
      <w:pPr>
        <w:pStyle w:val="HTMLPreformatted"/>
        <w:shd w:val="clear" w:color="auto" w:fill="FFFFFF"/>
        <w:rPr>
          <w:color w:val="000000"/>
        </w:rPr>
      </w:pPr>
    </w:p>
    <w:p w14:paraId="753C9AD6" w14:textId="3CBC9D19" w:rsidR="004D60E9" w:rsidRDefault="00EA3CEF" w:rsidP="00EA3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20"/>
          <w:szCs w:val="20"/>
          <w:shd w:val="clear" w:color="auto" w:fill="FFFFFF"/>
        </w:rPr>
      </w:pPr>
      <w:r>
        <w:rPr>
          <w:rFonts w:ascii="Courier New" w:eastAsia="Times New Roman" w:hAnsi="Courier New" w:cs="Courier New"/>
          <w:b/>
          <w:bCs/>
          <w:color w:val="000080"/>
          <w:sz w:val="20"/>
          <w:szCs w:val="20"/>
          <w:lang w:eastAsia="en-GB"/>
        </w:rPr>
        <w:lastRenderedPageBreak/>
        <w:tab/>
      </w:r>
      <w:r w:rsidR="00090CA4">
        <w:rPr>
          <w:rFonts w:ascii="Courier New" w:hAnsi="Courier New" w:cs="Courier New"/>
          <w:color w:val="000000"/>
          <w:sz w:val="20"/>
          <w:szCs w:val="20"/>
          <w:shd w:val="clear" w:color="auto" w:fill="FFFFFF"/>
          <w:lang w:val="en-GB"/>
        </w:rPr>
        <w:t>+</w:t>
      </w:r>
      <w:r w:rsidR="00090CA4">
        <w:rPr>
          <w:color w:val="000000"/>
          <w:shd w:val="clear" w:color="auto" w:fill="FFFFFF"/>
        </w:rPr>
        <w:t xml:space="preserve"> </w:t>
      </w:r>
      <w:r w:rsidRPr="00EA3CEF">
        <w:rPr>
          <w:rFonts w:ascii="Courier New" w:eastAsia="Times New Roman" w:hAnsi="Courier New" w:cs="Courier New"/>
          <w:b/>
          <w:bCs/>
          <w:color w:val="000080"/>
          <w:sz w:val="20"/>
          <w:szCs w:val="20"/>
          <w:lang w:eastAsia="en-GB"/>
        </w:rPr>
        <w:t xml:space="preserve">public void </w:t>
      </w:r>
      <w:proofErr w:type="gramStart"/>
      <w:r w:rsidRPr="00EA3CEF">
        <w:rPr>
          <w:rFonts w:ascii="Courier New" w:eastAsia="Times New Roman" w:hAnsi="Courier New" w:cs="Courier New"/>
          <w:color w:val="000000"/>
          <w:sz w:val="20"/>
          <w:szCs w:val="20"/>
          <w:lang w:eastAsia="en-GB"/>
        </w:rPr>
        <w:t>press(</w:t>
      </w:r>
      <w:proofErr w:type="gramEnd"/>
      <w:r w:rsidRPr="00EA3CEF">
        <w:rPr>
          <w:rFonts w:ascii="Courier New" w:eastAsia="Times New Roman" w:hAnsi="Courier New" w:cs="Courier New"/>
          <w:color w:val="000000"/>
          <w:sz w:val="20"/>
          <w:szCs w:val="20"/>
          <w:lang w:eastAsia="en-GB"/>
        </w:rPr>
        <w:t>)</w:t>
      </w:r>
      <w:r w:rsidR="004D60E9" w:rsidRPr="00EA3CEF">
        <w:rPr>
          <w:rFonts w:ascii="Courier New" w:eastAsiaTheme="minorEastAsia" w:hAnsi="Courier New" w:cs="Courier New"/>
          <w:color w:val="000000"/>
          <w:sz w:val="20"/>
          <w:szCs w:val="20"/>
          <w:shd w:val="clear" w:color="auto" w:fill="FFFFFF"/>
        </w:rPr>
        <w:t>: this method will</w:t>
      </w:r>
      <w:r w:rsidR="0085051F">
        <w:rPr>
          <w:rFonts w:ascii="Courier New" w:eastAsiaTheme="minorEastAsia" w:hAnsi="Courier New" w:cs="Courier New"/>
          <w:color w:val="000000"/>
          <w:sz w:val="20"/>
          <w:szCs w:val="20"/>
          <w:shd w:val="clear" w:color="auto" w:fill="FFFFFF"/>
        </w:rPr>
        <w:t xml:space="preserve"> wait until </w:t>
      </w:r>
      <w:r w:rsidR="004D60E9" w:rsidRPr="00EA3CEF">
        <w:rPr>
          <w:rFonts w:ascii="Courier New" w:eastAsiaTheme="minorEastAsia" w:hAnsi="Courier New" w:cs="Courier New"/>
          <w:color w:val="000000"/>
          <w:sz w:val="20"/>
          <w:szCs w:val="20"/>
          <w:shd w:val="clear" w:color="auto" w:fill="FFFFFF"/>
        </w:rPr>
        <w:t>receive the cell that the player moved</w:t>
      </w:r>
      <w:r w:rsidR="0085051F">
        <w:rPr>
          <w:rFonts w:ascii="Courier New" w:eastAsiaTheme="minorEastAsia" w:hAnsi="Courier New" w:cs="Courier New"/>
          <w:color w:val="000000"/>
          <w:sz w:val="20"/>
          <w:szCs w:val="20"/>
          <w:shd w:val="clear" w:color="auto" w:fill="FFFFFF"/>
        </w:rPr>
        <w:t xml:space="preserve"> a valid move. </w:t>
      </w:r>
    </w:p>
    <w:p w14:paraId="23983C50" w14:textId="7885BAE3" w:rsidR="0069792C" w:rsidRDefault="00EA3CEF" w:rsidP="00AE45CE">
      <w:pPr>
        <w:pStyle w:val="HTMLPreformatted"/>
        <w:shd w:val="clear" w:color="auto" w:fill="FFFFFF"/>
        <w:rPr>
          <w:color w:val="000000"/>
        </w:rPr>
      </w:pPr>
      <w:r>
        <w:rPr>
          <w:b/>
          <w:bCs/>
          <w:color w:val="000080"/>
        </w:rPr>
        <w:tab/>
      </w:r>
      <w:r w:rsidR="00090CA4">
        <w:rPr>
          <w:color w:val="000000"/>
          <w:shd w:val="clear" w:color="auto" w:fill="FFFFFF"/>
        </w:rPr>
        <w:t xml:space="preserve">+ </w:t>
      </w:r>
      <w:r w:rsidR="00774909" w:rsidRPr="00774909">
        <w:rPr>
          <w:color w:val="000000"/>
        </w:rPr>
        <w:t xml:space="preserve">Boolean </w:t>
      </w:r>
      <w:proofErr w:type="spellStart"/>
      <w:proofErr w:type="gramStart"/>
      <w:r w:rsidR="00774909" w:rsidRPr="00774909">
        <w:rPr>
          <w:color w:val="000000"/>
        </w:rPr>
        <w:t>checkCanMove</w:t>
      </w:r>
      <w:proofErr w:type="spellEnd"/>
      <w:r w:rsidR="00774909" w:rsidRPr="00774909">
        <w:rPr>
          <w:color w:val="000000"/>
        </w:rPr>
        <w:t>(</w:t>
      </w:r>
      <w:proofErr w:type="gramEnd"/>
      <w:r w:rsidR="00774909" w:rsidRPr="00774909">
        <w:rPr>
          <w:b/>
          <w:bCs/>
          <w:color w:val="000080"/>
        </w:rPr>
        <w:t xml:space="preserve">int </w:t>
      </w:r>
      <w:r w:rsidR="00774909" w:rsidRPr="00774909">
        <w:rPr>
          <w:color w:val="000000"/>
        </w:rPr>
        <w:t xml:space="preserve">x, </w:t>
      </w:r>
      <w:r w:rsidR="00774909" w:rsidRPr="00774909">
        <w:rPr>
          <w:b/>
          <w:bCs/>
          <w:color w:val="000080"/>
        </w:rPr>
        <w:t xml:space="preserve">int </w:t>
      </w:r>
      <w:r w:rsidR="00774909" w:rsidRPr="00774909">
        <w:rPr>
          <w:color w:val="000000"/>
        </w:rPr>
        <w:t>y)</w:t>
      </w:r>
      <w:r w:rsidR="00AE45CE">
        <w:rPr>
          <w:color w:val="000000"/>
        </w:rPr>
        <w:t>: this function will check (x,</w:t>
      </w:r>
      <w:r w:rsidR="00840CD3">
        <w:rPr>
          <w:color w:val="000000"/>
        </w:rPr>
        <w:t xml:space="preserve"> </w:t>
      </w:r>
      <w:r w:rsidR="00AE45CE">
        <w:rPr>
          <w:color w:val="000000"/>
        </w:rPr>
        <w:t>y)</w:t>
      </w:r>
      <w:r w:rsidR="00840CD3">
        <w:rPr>
          <w:color w:val="000000"/>
        </w:rPr>
        <w:t xml:space="preserve"> is the valid move or not.</w:t>
      </w:r>
      <w:r w:rsidR="00AE45CE">
        <w:rPr>
          <w:color w:val="000000"/>
        </w:rPr>
        <w:t xml:space="preserve"> </w:t>
      </w:r>
    </w:p>
    <w:p w14:paraId="08AB9F42" w14:textId="77777777" w:rsidR="0081799A" w:rsidRDefault="0081799A" w:rsidP="00AE45CE">
      <w:pPr>
        <w:pStyle w:val="HTMLPreformatted"/>
        <w:shd w:val="clear" w:color="auto" w:fill="FFFFFF"/>
        <w:rPr>
          <w:rStyle w:val="eop"/>
          <w:color w:val="000000"/>
          <w:shd w:val="clear" w:color="auto" w:fill="FFFFFF"/>
        </w:rPr>
      </w:pPr>
    </w:p>
    <w:p w14:paraId="08DD3A13" w14:textId="3B0954FC" w:rsidR="009C345A" w:rsidRDefault="0069792C" w:rsidP="009C345A">
      <w:pPr>
        <w:pStyle w:val="HTMLPreformatted"/>
        <w:shd w:val="clear" w:color="auto" w:fill="FFFFFF"/>
        <w:rPr>
          <w:color w:val="000000"/>
        </w:rPr>
      </w:pPr>
      <w:r>
        <w:rPr>
          <w:rStyle w:val="eop"/>
          <w:color w:val="000000"/>
          <w:shd w:val="clear" w:color="auto" w:fill="FFFFFF"/>
        </w:rPr>
        <w:tab/>
      </w:r>
      <w:r w:rsidR="009C345A">
        <w:rPr>
          <w:rStyle w:val="eop"/>
          <w:color w:val="000000"/>
          <w:shd w:val="clear" w:color="auto" w:fill="FFFFFF"/>
        </w:rPr>
        <w:t>+</w:t>
      </w:r>
      <w:r w:rsidR="009C345A" w:rsidRPr="009C345A">
        <w:rPr>
          <w:b/>
          <w:bCs/>
          <w:color w:val="000080"/>
        </w:rPr>
        <w:t xml:space="preserve"> protected void </w:t>
      </w:r>
      <w:proofErr w:type="spellStart"/>
      <w:proofErr w:type="gramStart"/>
      <w:r w:rsidR="009C345A" w:rsidRPr="009C345A">
        <w:rPr>
          <w:color w:val="000000"/>
        </w:rPr>
        <w:t>getRowColumn</w:t>
      </w:r>
      <w:proofErr w:type="spellEnd"/>
      <w:r w:rsidR="009C345A" w:rsidRPr="009C345A">
        <w:rPr>
          <w:color w:val="000000"/>
        </w:rPr>
        <w:t>(</w:t>
      </w:r>
      <w:proofErr w:type="gramEnd"/>
      <w:r w:rsidR="009C345A" w:rsidRPr="009C345A">
        <w:rPr>
          <w:b/>
          <w:bCs/>
          <w:color w:val="000080"/>
        </w:rPr>
        <w:t xml:space="preserve">int </w:t>
      </w:r>
      <w:r w:rsidR="009C345A" w:rsidRPr="009C345A">
        <w:rPr>
          <w:color w:val="000000"/>
        </w:rPr>
        <w:t xml:space="preserve">x, </w:t>
      </w:r>
      <w:r w:rsidR="009C345A" w:rsidRPr="009C345A">
        <w:rPr>
          <w:b/>
          <w:bCs/>
          <w:color w:val="000080"/>
        </w:rPr>
        <w:t xml:space="preserve">int </w:t>
      </w:r>
      <w:r w:rsidR="009C345A" w:rsidRPr="009C345A">
        <w:rPr>
          <w:color w:val="000000"/>
        </w:rPr>
        <w:t>y)</w:t>
      </w:r>
      <w:r w:rsidR="009C345A">
        <w:rPr>
          <w:color w:val="000000"/>
        </w:rPr>
        <w:t xml:space="preserve">: this method is convert the value get on </w:t>
      </w:r>
      <w:proofErr w:type="spellStart"/>
      <w:r w:rsidR="009C345A">
        <w:rPr>
          <w:color w:val="000000"/>
        </w:rPr>
        <w:t>JPanel</w:t>
      </w:r>
      <w:proofErr w:type="spellEnd"/>
      <w:r w:rsidR="009C345A">
        <w:rPr>
          <w:color w:val="000000"/>
        </w:rPr>
        <w:t xml:space="preserve"> to </w:t>
      </w:r>
      <w:r w:rsidR="00F348DA">
        <w:rPr>
          <w:color w:val="000000"/>
        </w:rPr>
        <w:t>the actual row and column.</w:t>
      </w:r>
    </w:p>
    <w:p w14:paraId="700E0F40" w14:textId="77777777" w:rsidR="0081799A" w:rsidRDefault="0081799A" w:rsidP="009C345A">
      <w:pPr>
        <w:pStyle w:val="HTMLPreformatted"/>
        <w:shd w:val="clear" w:color="auto" w:fill="FFFFFF"/>
        <w:rPr>
          <w:color w:val="000000"/>
        </w:rPr>
      </w:pPr>
    </w:p>
    <w:p w14:paraId="7CBF20FF" w14:textId="666C03EE" w:rsidR="00F348DA" w:rsidRDefault="00F348DA" w:rsidP="00F348DA">
      <w:pPr>
        <w:pStyle w:val="HTMLPreformatted"/>
        <w:shd w:val="clear" w:color="auto" w:fill="FFFFFF"/>
        <w:rPr>
          <w:color w:val="000000"/>
        </w:rPr>
      </w:pPr>
      <w:r>
        <w:rPr>
          <w:color w:val="000000"/>
        </w:rPr>
        <w:tab/>
        <w:t>+</w:t>
      </w:r>
      <w:r w:rsidRPr="00F348DA">
        <w:rPr>
          <w:b/>
          <w:bCs/>
          <w:color w:val="000080"/>
        </w:rPr>
        <w:t xml:space="preserve"> protected void </w:t>
      </w:r>
      <w:proofErr w:type="gramStart"/>
      <w:r w:rsidRPr="00F348DA">
        <w:rPr>
          <w:color w:val="000000"/>
        </w:rPr>
        <w:t>winner(</w:t>
      </w:r>
      <w:proofErr w:type="gramEnd"/>
      <w:r w:rsidRPr="00F348DA">
        <w:rPr>
          <w:color w:val="000000"/>
        </w:rPr>
        <w:t>)</w:t>
      </w:r>
      <w:r>
        <w:rPr>
          <w:color w:val="000000"/>
        </w:rPr>
        <w:t>: this method will show a pop up winner</w:t>
      </w:r>
    </w:p>
    <w:p w14:paraId="58DFC110" w14:textId="77777777" w:rsidR="0081799A" w:rsidRDefault="0081799A" w:rsidP="00F348DA">
      <w:pPr>
        <w:pStyle w:val="HTMLPreformatted"/>
        <w:shd w:val="clear" w:color="auto" w:fill="FFFFFF"/>
        <w:rPr>
          <w:color w:val="000000"/>
        </w:rPr>
      </w:pPr>
    </w:p>
    <w:p w14:paraId="6A791ED3" w14:textId="1AFE6978" w:rsidR="00685CE6" w:rsidRDefault="00685CE6" w:rsidP="00685CE6">
      <w:pPr>
        <w:pStyle w:val="HTMLPreformatted"/>
        <w:shd w:val="clear" w:color="auto" w:fill="FFFFFF"/>
        <w:rPr>
          <w:color w:val="000000"/>
        </w:rPr>
      </w:pPr>
      <w:r>
        <w:rPr>
          <w:color w:val="000000"/>
        </w:rPr>
        <w:tab/>
        <w:t>+</w:t>
      </w:r>
      <w:r w:rsidRPr="00685CE6">
        <w:rPr>
          <w:b/>
          <w:bCs/>
          <w:color w:val="000080"/>
        </w:rPr>
        <w:t xml:space="preserve"> public void </w:t>
      </w:r>
      <w:proofErr w:type="spellStart"/>
      <w:proofErr w:type="gramStart"/>
      <w:r w:rsidRPr="00685CE6">
        <w:rPr>
          <w:color w:val="000000"/>
        </w:rPr>
        <w:t>actionGame</w:t>
      </w:r>
      <w:proofErr w:type="spellEnd"/>
      <w:r w:rsidRPr="00685CE6">
        <w:rPr>
          <w:color w:val="000000"/>
        </w:rPr>
        <w:t>(</w:t>
      </w:r>
      <w:proofErr w:type="gramEnd"/>
      <w:r w:rsidRPr="00685CE6">
        <w:rPr>
          <w:color w:val="000000"/>
        </w:rPr>
        <w:t>)</w:t>
      </w:r>
      <w:r>
        <w:rPr>
          <w:color w:val="000000"/>
        </w:rPr>
        <w:t>: this a method to show what my code do in each player step.</w:t>
      </w:r>
    </w:p>
    <w:p w14:paraId="2D20CE3A" w14:textId="77777777" w:rsidR="0081799A" w:rsidRDefault="0081799A" w:rsidP="00685CE6">
      <w:pPr>
        <w:pStyle w:val="HTMLPreformatted"/>
        <w:shd w:val="clear" w:color="auto" w:fill="FFFFFF"/>
        <w:rPr>
          <w:color w:val="000000"/>
        </w:rPr>
      </w:pPr>
    </w:p>
    <w:p w14:paraId="4C0C4149" w14:textId="5E94524C" w:rsidR="00930879" w:rsidRDefault="00930879" w:rsidP="00685CE6">
      <w:pPr>
        <w:pStyle w:val="HTMLPreformatted"/>
        <w:shd w:val="clear" w:color="auto" w:fill="FFFFFF"/>
        <w:rPr>
          <w:color w:val="000000"/>
        </w:rPr>
      </w:pPr>
      <w:r>
        <w:rPr>
          <w:color w:val="000000"/>
        </w:rPr>
        <w:tab/>
        <w:t>+</w:t>
      </w:r>
      <w:r w:rsidRPr="00930879">
        <w:rPr>
          <w:b/>
          <w:bCs/>
          <w:color w:val="000080"/>
        </w:rPr>
        <w:t xml:space="preserve"> public void </w:t>
      </w:r>
      <w:proofErr w:type="spellStart"/>
      <w:proofErr w:type="gramStart"/>
      <w:r w:rsidRPr="00930879">
        <w:rPr>
          <w:color w:val="000000"/>
        </w:rPr>
        <w:t>newGame</w:t>
      </w:r>
      <w:proofErr w:type="spellEnd"/>
      <w:r w:rsidRPr="00930879">
        <w:rPr>
          <w:color w:val="000000"/>
        </w:rPr>
        <w:t>(</w:t>
      </w:r>
      <w:proofErr w:type="gramEnd"/>
      <w:r w:rsidRPr="00930879">
        <w:rPr>
          <w:color w:val="000000"/>
        </w:rPr>
        <w:t>)</w:t>
      </w:r>
      <w:r>
        <w:rPr>
          <w:color w:val="000000"/>
        </w:rPr>
        <w:t xml:space="preserve">: this a method </w:t>
      </w:r>
      <w:r w:rsidR="002C5191">
        <w:rPr>
          <w:color w:val="000000"/>
        </w:rPr>
        <w:t>reset and pre-calculate everything in new game.</w:t>
      </w:r>
    </w:p>
    <w:p w14:paraId="7B261588" w14:textId="77777777" w:rsidR="0081799A" w:rsidRDefault="0081799A" w:rsidP="00685CE6">
      <w:pPr>
        <w:pStyle w:val="HTMLPreformatted"/>
        <w:shd w:val="clear" w:color="auto" w:fill="FFFFFF"/>
        <w:rPr>
          <w:color w:val="000000"/>
        </w:rPr>
      </w:pPr>
    </w:p>
    <w:p w14:paraId="37EF41DC" w14:textId="7F150022" w:rsidR="00110A41" w:rsidRDefault="00110A41" w:rsidP="00110A41">
      <w:pPr>
        <w:pStyle w:val="HTMLPreformatted"/>
        <w:shd w:val="clear" w:color="auto" w:fill="FFFFFF"/>
        <w:rPr>
          <w:color w:val="000000"/>
        </w:rPr>
      </w:pPr>
      <w:r>
        <w:rPr>
          <w:color w:val="000000"/>
        </w:rPr>
        <w:tab/>
        <w:t>+</w:t>
      </w:r>
      <w:r w:rsidRPr="00110A41">
        <w:rPr>
          <w:b/>
          <w:bCs/>
          <w:color w:val="000080"/>
        </w:rPr>
        <w:t xml:space="preserve"> protected </w:t>
      </w:r>
      <w:proofErr w:type="spellStart"/>
      <w:proofErr w:type="gramStart"/>
      <w:r w:rsidRPr="00110A41">
        <w:rPr>
          <w:color w:val="000000"/>
        </w:rPr>
        <w:t>PlayerVsPlayer</w:t>
      </w:r>
      <w:proofErr w:type="spellEnd"/>
      <w:r w:rsidRPr="00110A41">
        <w:rPr>
          <w:color w:val="000000"/>
        </w:rPr>
        <w:t>(</w:t>
      </w:r>
      <w:proofErr w:type="gramEnd"/>
      <w:r w:rsidRPr="00110A41">
        <w:rPr>
          <w:color w:val="000000"/>
        </w:rPr>
        <w:t>)</w:t>
      </w:r>
      <w:r>
        <w:rPr>
          <w:color w:val="000000"/>
        </w:rPr>
        <w:t>: default constructor</w:t>
      </w:r>
    </w:p>
    <w:p w14:paraId="63B310C2" w14:textId="77777777" w:rsidR="0081799A" w:rsidRDefault="0081799A" w:rsidP="00110A41">
      <w:pPr>
        <w:pStyle w:val="HTMLPreformatted"/>
        <w:shd w:val="clear" w:color="auto" w:fill="FFFFFF"/>
        <w:rPr>
          <w:color w:val="000000"/>
        </w:rPr>
      </w:pPr>
    </w:p>
    <w:p w14:paraId="631BA1C4" w14:textId="6796DEC8" w:rsidR="002C5191" w:rsidRDefault="00110A41" w:rsidP="00685CE6">
      <w:pPr>
        <w:pStyle w:val="HTMLPreformatted"/>
        <w:shd w:val="clear" w:color="auto" w:fill="FFFFFF"/>
        <w:rPr>
          <w:rStyle w:val="eop"/>
          <w:color w:val="000000"/>
          <w:shd w:val="clear" w:color="auto" w:fill="FFFFFF"/>
        </w:rPr>
      </w:pPr>
      <w:r>
        <w:rPr>
          <w:color w:val="000000"/>
        </w:rPr>
        <w:tab/>
      </w:r>
      <w:r w:rsidR="00524DBD">
        <w:rPr>
          <w:color w:val="000000"/>
        </w:rPr>
        <w:t xml:space="preserve">+ </w:t>
      </w:r>
      <w:r w:rsidR="00524DBD" w:rsidRPr="00524DBD">
        <w:rPr>
          <w:b/>
          <w:bCs/>
          <w:color w:val="000080"/>
        </w:rPr>
        <w:t xml:space="preserve">public void </w:t>
      </w:r>
      <w:proofErr w:type="gramStart"/>
      <w:r w:rsidR="00524DBD" w:rsidRPr="00524DBD">
        <w:rPr>
          <w:color w:val="000000"/>
        </w:rPr>
        <w:t>running(</w:t>
      </w:r>
      <w:proofErr w:type="gramEnd"/>
      <w:r w:rsidR="00524DBD" w:rsidRPr="00524DBD">
        <w:rPr>
          <w:color w:val="000000"/>
        </w:rPr>
        <w:t>)</w:t>
      </w:r>
      <w:r w:rsidR="00524DBD">
        <w:rPr>
          <w:color w:val="000000"/>
        </w:rPr>
        <w:t xml:space="preserve">: </w:t>
      </w:r>
      <w:r w:rsidR="006041A0">
        <w:rPr>
          <w:rStyle w:val="normaltextrun"/>
          <w:color w:val="000000"/>
          <w:shd w:val="clear" w:color="auto" w:fill="FFFFFF"/>
          <w:lang w:val="en-US"/>
        </w:rPr>
        <w:t>This is method help me to handle multithread. Because the </w:t>
      </w:r>
      <w:proofErr w:type="spellStart"/>
      <w:proofErr w:type="gramStart"/>
      <w:r w:rsidR="006041A0">
        <w:rPr>
          <w:rStyle w:val="normaltextrun"/>
          <w:color w:val="000000"/>
          <w:shd w:val="clear" w:color="auto" w:fill="FFFFFF"/>
          <w:lang w:val="en-US"/>
        </w:rPr>
        <w:t>actionGame</w:t>
      </w:r>
      <w:proofErr w:type="spellEnd"/>
      <w:r w:rsidR="006041A0">
        <w:rPr>
          <w:rStyle w:val="normaltextrun"/>
          <w:color w:val="000000"/>
          <w:shd w:val="clear" w:color="auto" w:fill="FFFFFF"/>
          <w:lang w:val="en-US"/>
        </w:rPr>
        <w:t>(</w:t>
      </w:r>
      <w:proofErr w:type="gramEnd"/>
      <w:r w:rsidR="006041A0">
        <w:rPr>
          <w:rStyle w:val="normaltextrun"/>
          <w:color w:val="000000"/>
          <w:shd w:val="clear" w:color="auto" w:fill="FFFFFF"/>
          <w:lang w:val="en-US"/>
        </w:rPr>
        <w:t>) needs to loop all of time, I use timer and </w:t>
      </w:r>
      <w:proofErr w:type="spellStart"/>
      <w:r w:rsidR="006041A0">
        <w:rPr>
          <w:rStyle w:val="normaltextrun"/>
          <w:color w:val="000000"/>
          <w:shd w:val="clear" w:color="auto" w:fill="FFFFFF"/>
          <w:lang w:val="en-US"/>
        </w:rPr>
        <w:t>timerTask</w:t>
      </w:r>
      <w:proofErr w:type="spellEnd"/>
      <w:r w:rsidR="006041A0">
        <w:rPr>
          <w:rStyle w:val="normaltextrun"/>
          <w:color w:val="000000"/>
          <w:shd w:val="clear" w:color="auto" w:fill="FFFFFF"/>
          <w:lang w:val="en-US"/>
        </w:rPr>
        <w:t> to call </w:t>
      </w:r>
      <w:proofErr w:type="spellStart"/>
      <w:r w:rsidR="006041A0">
        <w:rPr>
          <w:rStyle w:val="normaltextrun"/>
          <w:color w:val="000000"/>
          <w:shd w:val="clear" w:color="auto" w:fill="FFFFFF"/>
          <w:lang w:val="en-US"/>
        </w:rPr>
        <w:t>actionGame</w:t>
      </w:r>
      <w:proofErr w:type="spellEnd"/>
      <w:r w:rsidR="006041A0">
        <w:rPr>
          <w:rStyle w:val="normaltextrun"/>
          <w:color w:val="000000"/>
          <w:shd w:val="clear" w:color="auto" w:fill="FFFFFF"/>
          <w:lang w:val="en-US"/>
        </w:rPr>
        <w:t>() after each 100 milliseconds.</w:t>
      </w:r>
      <w:r w:rsidR="006041A0">
        <w:rPr>
          <w:rStyle w:val="eop"/>
          <w:color w:val="000000"/>
          <w:shd w:val="clear" w:color="auto" w:fill="FFFFFF"/>
        </w:rPr>
        <w:t> </w:t>
      </w:r>
    </w:p>
    <w:p w14:paraId="21ED859C" w14:textId="77777777" w:rsidR="0081799A" w:rsidRPr="00685CE6" w:rsidRDefault="0081799A" w:rsidP="00685CE6">
      <w:pPr>
        <w:pStyle w:val="HTMLPreformatted"/>
        <w:shd w:val="clear" w:color="auto" w:fill="FFFFFF"/>
        <w:rPr>
          <w:color w:val="000000"/>
        </w:rPr>
      </w:pPr>
    </w:p>
    <w:p w14:paraId="47DD8335" w14:textId="7F87ED03" w:rsidR="00F348DA" w:rsidRDefault="006041A0" w:rsidP="00F348DA">
      <w:pPr>
        <w:pStyle w:val="HTMLPreformatted"/>
        <w:shd w:val="clear" w:color="auto" w:fill="FFFFFF"/>
        <w:rPr>
          <w:color w:val="000000"/>
        </w:rPr>
      </w:pPr>
      <w:r>
        <w:rPr>
          <w:color w:val="000000"/>
        </w:rPr>
        <w:tab/>
      </w:r>
      <w:r w:rsidR="00CE6EA2">
        <w:rPr>
          <w:color w:val="000000"/>
        </w:rPr>
        <w:t>+</w:t>
      </w:r>
      <w:r w:rsidR="00CE6EA2" w:rsidRPr="00CE6EA2">
        <w:rPr>
          <w:b/>
          <w:bCs/>
          <w:color w:val="000080"/>
        </w:rPr>
        <w:t xml:space="preserve"> public static </w:t>
      </w:r>
      <w:proofErr w:type="spellStart"/>
      <w:r w:rsidR="00CE6EA2" w:rsidRPr="00CE6EA2">
        <w:rPr>
          <w:color w:val="000000"/>
        </w:rPr>
        <w:t>PlayerVsPlayer</w:t>
      </w:r>
      <w:proofErr w:type="spellEnd"/>
      <w:r w:rsidR="00CE6EA2" w:rsidRPr="00CE6EA2">
        <w:rPr>
          <w:color w:val="000000"/>
        </w:rPr>
        <w:t xml:space="preserve"> </w:t>
      </w:r>
      <w:proofErr w:type="spellStart"/>
      <w:proofErr w:type="gramStart"/>
      <w:r w:rsidR="00CE6EA2" w:rsidRPr="00CE6EA2">
        <w:rPr>
          <w:color w:val="000000"/>
        </w:rPr>
        <w:t>getInstance</w:t>
      </w:r>
      <w:proofErr w:type="spellEnd"/>
      <w:r w:rsidR="00CE6EA2" w:rsidRPr="00CE6EA2">
        <w:rPr>
          <w:color w:val="000000"/>
        </w:rPr>
        <w:t>(</w:t>
      </w:r>
      <w:proofErr w:type="gramEnd"/>
      <w:r w:rsidR="00CE6EA2" w:rsidRPr="00CE6EA2">
        <w:rPr>
          <w:color w:val="000000"/>
        </w:rPr>
        <w:t>)</w:t>
      </w:r>
      <w:r w:rsidR="00CE6EA2">
        <w:rPr>
          <w:color w:val="000000"/>
        </w:rPr>
        <w:t>: method for Singleton Design Pattern.</w:t>
      </w:r>
    </w:p>
    <w:p w14:paraId="1C9C8686" w14:textId="3BE19507" w:rsidR="00CE6EA2" w:rsidRDefault="00CE6EA2" w:rsidP="00F348DA">
      <w:pPr>
        <w:pStyle w:val="HTMLPreformatted"/>
        <w:shd w:val="clear" w:color="auto" w:fill="FFFFFF"/>
        <w:rPr>
          <w:color w:val="000000"/>
        </w:rPr>
      </w:pPr>
    </w:p>
    <w:p w14:paraId="581EF8EB" w14:textId="77777777" w:rsidR="00CE6EA2" w:rsidRPr="00F348DA" w:rsidRDefault="00CE6EA2" w:rsidP="00F348DA">
      <w:pPr>
        <w:pStyle w:val="HTMLPreformatted"/>
        <w:shd w:val="clear" w:color="auto" w:fill="FFFFFF"/>
        <w:rPr>
          <w:color w:val="000000"/>
        </w:rPr>
      </w:pPr>
    </w:p>
    <w:p w14:paraId="1124A941" w14:textId="4B61C3BB" w:rsidR="00F348DA" w:rsidRPr="009C345A" w:rsidRDefault="00F348DA" w:rsidP="009C345A">
      <w:pPr>
        <w:pStyle w:val="HTMLPreformatted"/>
        <w:shd w:val="clear" w:color="auto" w:fill="FFFFFF"/>
        <w:rPr>
          <w:color w:val="000000"/>
        </w:rPr>
      </w:pPr>
    </w:p>
    <w:p w14:paraId="0E22109B" w14:textId="62CE55A3" w:rsidR="008F21B1" w:rsidRPr="00D020F0" w:rsidRDefault="00C12580">
      <w:pPr>
        <w:rPr>
          <w:rFonts w:ascii="Courier New" w:hAnsi="Courier New" w:cs="Courier New"/>
          <w:noProof/>
          <w:sz w:val="20"/>
          <w:szCs w:val="20"/>
          <w:u w:val="single"/>
          <w:lang w:val="en-GB"/>
        </w:rPr>
      </w:pPr>
      <w:r w:rsidRPr="00D020F0">
        <w:rPr>
          <w:rFonts w:ascii="Courier New" w:hAnsi="Courier New" w:cs="Courier New"/>
          <w:noProof/>
          <w:sz w:val="20"/>
          <w:szCs w:val="20"/>
          <w:u w:val="single"/>
          <w:lang w:val="en-GB"/>
        </w:rPr>
        <w:t>PlayerVsBot extends PlayerVsPlayer</w:t>
      </w:r>
      <w:r w:rsidR="00D020F0" w:rsidRPr="00D020F0">
        <w:rPr>
          <w:rFonts w:ascii="Courier New" w:hAnsi="Courier New" w:cs="Courier New"/>
          <w:noProof/>
          <w:sz w:val="20"/>
          <w:szCs w:val="20"/>
          <w:u w:val="single"/>
          <w:lang w:val="en-GB"/>
        </w:rPr>
        <w:t xml:space="preserve"> class</w:t>
      </w:r>
    </w:p>
    <w:p w14:paraId="1E9267EC" w14:textId="302B7B2E" w:rsidR="00BC7E1C" w:rsidRDefault="00BC7E1C" w:rsidP="00BC7E1C">
      <w:pPr>
        <w:pStyle w:val="HTMLPreformatted"/>
        <w:shd w:val="clear" w:color="auto" w:fill="FFFFFF"/>
        <w:rPr>
          <w:color w:val="000000"/>
        </w:rPr>
      </w:pPr>
      <w:r>
        <w:rPr>
          <w:noProof/>
        </w:rPr>
        <w:tab/>
        <w:t>+</w:t>
      </w:r>
      <w:r w:rsidRPr="00BC7E1C">
        <w:rPr>
          <w:b/>
          <w:bCs/>
          <w:color w:val="000080"/>
        </w:rPr>
        <w:t xml:space="preserve"> private void </w:t>
      </w:r>
      <w:proofErr w:type="spellStart"/>
      <w:proofErr w:type="gramStart"/>
      <w:r w:rsidRPr="00BC7E1C">
        <w:rPr>
          <w:color w:val="000000"/>
        </w:rPr>
        <w:t>botThink</w:t>
      </w:r>
      <w:proofErr w:type="spellEnd"/>
      <w:r w:rsidRPr="00BC7E1C">
        <w:rPr>
          <w:color w:val="000000"/>
        </w:rPr>
        <w:t>(</w:t>
      </w:r>
      <w:proofErr w:type="gramEnd"/>
      <w:r w:rsidRPr="00BC7E1C">
        <w:rPr>
          <w:color w:val="000000"/>
        </w:rPr>
        <w:t>)</w:t>
      </w:r>
      <w:r>
        <w:rPr>
          <w:color w:val="000000"/>
        </w:rPr>
        <w:t>: this method will call Minimax to find to optimal move for BOT.</w:t>
      </w:r>
    </w:p>
    <w:p w14:paraId="0F214E75" w14:textId="77777777" w:rsidR="0081799A" w:rsidRDefault="0081799A" w:rsidP="00BC7E1C">
      <w:pPr>
        <w:pStyle w:val="HTMLPreformatted"/>
        <w:shd w:val="clear" w:color="auto" w:fill="FFFFFF"/>
        <w:rPr>
          <w:color w:val="000000"/>
        </w:rPr>
      </w:pPr>
    </w:p>
    <w:p w14:paraId="334B17AB" w14:textId="1740AE94" w:rsidR="005450B0" w:rsidRDefault="005450B0" w:rsidP="0054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ab/>
      </w:r>
      <w:r w:rsidR="00090CA4">
        <w:rPr>
          <w:rFonts w:ascii="Courier New" w:hAnsi="Courier New" w:cs="Courier New"/>
          <w:color w:val="000000"/>
          <w:sz w:val="20"/>
          <w:szCs w:val="20"/>
          <w:shd w:val="clear" w:color="auto" w:fill="FFFFFF"/>
          <w:lang w:val="en-GB"/>
        </w:rPr>
        <w:t>+</w:t>
      </w:r>
      <w:r w:rsidR="00090CA4">
        <w:rPr>
          <w:color w:val="000000"/>
          <w:shd w:val="clear" w:color="auto" w:fill="FFFFFF"/>
        </w:rPr>
        <w:t xml:space="preserve"> </w:t>
      </w:r>
      <w:r w:rsidRPr="005450B0">
        <w:rPr>
          <w:rFonts w:ascii="Courier New" w:eastAsia="Times New Roman" w:hAnsi="Courier New" w:cs="Courier New"/>
          <w:b/>
          <w:bCs/>
          <w:color w:val="000080"/>
          <w:sz w:val="20"/>
          <w:szCs w:val="20"/>
          <w:lang w:val="en-GB" w:eastAsia="en-GB"/>
        </w:rPr>
        <w:t xml:space="preserve">public void </w:t>
      </w:r>
      <w:proofErr w:type="gramStart"/>
      <w:r w:rsidRPr="005450B0">
        <w:rPr>
          <w:rFonts w:ascii="Courier New" w:eastAsia="Times New Roman" w:hAnsi="Courier New" w:cs="Courier New"/>
          <w:color w:val="000000"/>
          <w:sz w:val="20"/>
          <w:szCs w:val="20"/>
          <w:lang w:val="en-GB" w:eastAsia="en-GB"/>
        </w:rPr>
        <w:t>press(</w:t>
      </w:r>
      <w:proofErr w:type="gramEnd"/>
      <w:r w:rsidRPr="005450B0">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t xml:space="preserve">: this method override the method on </w:t>
      </w:r>
      <w:proofErr w:type="spellStart"/>
      <w:r>
        <w:rPr>
          <w:rFonts w:ascii="Courier New" w:eastAsia="Times New Roman" w:hAnsi="Courier New" w:cs="Courier New"/>
          <w:color w:val="000000"/>
          <w:sz w:val="20"/>
          <w:szCs w:val="20"/>
          <w:lang w:val="en-GB" w:eastAsia="en-GB"/>
        </w:rPr>
        <w:t>PlayerVsPlayer</w:t>
      </w:r>
      <w:proofErr w:type="spellEnd"/>
      <w:r>
        <w:rPr>
          <w:rFonts w:ascii="Courier New" w:eastAsia="Times New Roman" w:hAnsi="Courier New" w:cs="Courier New"/>
          <w:color w:val="000000"/>
          <w:sz w:val="20"/>
          <w:szCs w:val="20"/>
          <w:lang w:val="en-GB" w:eastAsia="en-GB"/>
        </w:rPr>
        <w:t xml:space="preserve">. </w:t>
      </w:r>
      <w:r w:rsidR="00C20895">
        <w:rPr>
          <w:rFonts w:ascii="Courier New" w:eastAsia="Times New Roman" w:hAnsi="Courier New" w:cs="Courier New"/>
          <w:color w:val="000000"/>
          <w:sz w:val="20"/>
          <w:szCs w:val="20"/>
          <w:lang w:val="en-GB" w:eastAsia="en-GB"/>
        </w:rPr>
        <w:t xml:space="preserve">When step is equal to 2(BOT Move), it will call the </w:t>
      </w:r>
      <w:proofErr w:type="spellStart"/>
      <w:proofErr w:type="gramStart"/>
      <w:r w:rsidR="00C20895">
        <w:rPr>
          <w:rFonts w:ascii="Courier New" w:eastAsia="Times New Roman" w:hAnsi="Courier New" w:cs="Courier New"/>
          <w:color w:val="000000"/>
          <w:sz w:val="20"/>
          <w:szCs w:val="20"/>
          <w:lang w:val="en-GB" w:eastAsia="en-GB"/>
        </w:rPr>
        <w:t>botThink</w:t>
      </w:r>
      <w:proofErr w:type="spellEnd"/>
      <w:r w:rsidR="00C20895">
        <w:rPr>
          <w:rFonts w:ascii="Courier New" w:eastAsia="Times New Roman" w:hAnsi="Courier New" w:cs="Courier New"/>
          <w:color w:val="000000"/>
          <w:sz w:val="20"/>
          <w:szCs w:val="20"/>
          <w:lang w:val="en-GB" w:eastAsia="en-GB"/>
        </w:rPr>
        <w:t>(</w:t>
      </w:r>
      <w:proofErr w:type="gramEnd"/>
      <w:r w:rsidR="00C20895">
        <w:rPr>
          <w:rFonts w:ascii="Courier New" w:eastAsia="Times New Roman" w:hAnsi="Courier New" w:cs="Courier New"/>
          <w:color w:val="000000"/>
          <w:sz w:val="20"/>
          <w:szCs w:val="20"/>
          <w:lang w:val="en-GB" w:eastAsia="en-GB"/>
        </w:rPr>
        <w:t>) to find the bot move’s.</w:t>
      </w:r>
    </w:p>
    <w:p w14:paraId="1E0200F5" w14:textId="77777777" w:rsidR="0081799A" w:rsidRDefault="0081799A" w:rsidP="00545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5CA5D69" w14:textId="5E3AB26B" w:rsidR="008B635E" w:rsidRDefault="008B635E" w:rsidP="008B635E">
      <w:pPr>
        <w:pStyle w:val="HTMLPreformatted"/>
        <w:shd w:val="clear" w:color="auto" w:fill="FFFFFF"/>
        <w:rPr>
          <w:color w:val="000000"/>
        </w:rPr>
      </w:pPr>
      <w:r>
        <w:rPr>
          <w:color w:val="000000"/>
        </w:rPr>
        <w:tab/>
        <w:t>+</w:t>
      </w:r>
      <w:r w:rsidRPr="008B635E">
        <w:rPr>
          <w:b/>
          <w:bCs/>
          <w:color w:val="000080"/>
        </w:rPr>
        <w:t xml:space="preserve"> public static </w:t>
      </w:r>
      <w:proofErr w:type="spellStart"/>
      <w:r w:rsidRPr="008B635E">
        <w:rPr>
          <w:color w:val="000000"/>
        </w:rPr>
        <w:t>PlayervsBot</w:t>
      </w:r>
      <w:proofErr w:type="spellEnd"/>
      <w:r w:rsidRPr="008B635E">
        <w:rPr>
          <w:color w:val="000000"/>
        </w:rPr>
        <w:t xml:space="preserve"> </w:t>
      </w:r>
      <w:proofErr w:type="spellStart"/>
      <w:proofErr w:type="gramStart"/>
      <w:r w:rsidRPr="008B635E">
        <w:rPr>
          <w:color w:val="000000"/>
        </w:rPr>
        <w:t>getInstance</w:t>
      </w:r>
      <w:proofErr w:type="spellEnd"/>
      <w:r w:rsidRPr="008B635E">
        <w:rPr>
          <w:color w:val="000000"/>
        </w:rPr>
        <w:t>(</w:t>
      </w:r>
      <w:proofErr w:type="gramEnd"/>
      <w:r>
        <w:rPr>
          <w:color w:val="000000"/>
        </w:rPr>
        <w:t>): method for Singleton Design Pattern.</w:t>
      </w:r>
    </w:p>
    <w:p w14:paraId="0CDB88BE" w14:textId="4DEB8335" w:rsidR="00576617" w:rsidRDefault="00576617" w:rsidP="008B635E">
      <w:pPr>
        <w:pStyle w:val="HTMLPreformatted"/>
        <w:shd w:val="clear" w:color="auto" w:fill="FFFFFF"/>
        <w:rPr>
          <w:color w:val="000000"/>
        </w:rPr>
      </w:pPr>
    </w:p>
    <w:p w14:paraId="5F1557AD" w14:textId="77777777" w:rsidR="0081799A" w:rsidRDefault="0081799A" w:rsidP="008B635E">
      <w:pPr>
        <w:pStyle w:val="HTMLPreformatted"/>
        <w:shd w:val="clear" w:color="auto" w:fill="FFFFFF"/>
        <w:rPr>
          <w:color w:val="000000"/>
        </w:rPr>
      </w:pPr>
    </w:p>
    <w:p w14:paraId="3A4E7991" w14:textId="7FD328BA" w:rsidR="00576617" w:rsidRPr="0081799A" w:rsidRDefault="00576617" w:rsidP="008B635E">
      <w:pPr>
        <w:pStyle w:val="HTMLPreformatted"/>
        <w:shd w:val="clear" w:color="auto" w:fill="FFFFFF"/>
        <w:rPr>
          <w:color w:val="000000"/>
          <w:u w:val="single"/>
        </w:rPr>
      </w:pPr>
      <w:proofErr w:type="spellStart"/>
      <w:r w:rsidRPr="0081799A">
        <w:rPr>
          <w:color w:val="000000"/>
          <w:u w:val="single"/>
        </w:rPr>
        <w:t>RenderBoard</w:t>
      </w:r>
      <w:proofErr w:type="spellEnd"/>
      <w:r w:rsidR="00D020F0" w:rsidRPr="0081799A">
        <w:rPr>
          <w:color w:val="000000"/>
          <w:u w:val="single"/>
        </w:rPr>
        <w:t xml:space="preserve"> class</w:t>
      </w:r>
    </w:p>
    <w:p w14:paraId="5F6E474E" w14:textId="77777777" w:rsidR="008B635E" w:rsidRDefault="008B635E" w:rsidP="008B635E">
      <w:pPr>
        <w:pStyle w:val="HTMLPreformatted"/>
        <w:shd w:val="clear" w:color="auto" w:fill="FFFFFF"/>
        <w:rPr>
          <w:color w:val="000000"/>
        </w:rPr>
      </w:pPr>
    </w:p>
    <w:p w14:paraId="2836848C" w14:textId="798133F5" w:rsidR="008B635E" w:rsidRDefault="00D020F0" w:rsidP="008B635E">
      <w:pPr>
        <w:pStyle w:val="HTMLPreformatted"/>
        <w:shd w:val="clear" w:color="auto" w:fill="FFFFFF"/>
        <w:rPr>
          <w:color w:val="000000"/>
        </w:rPr>
      </w:pPr>
      <w:r>
        <w:rPr>
          <w:color w:val="000000"/>
        </w:rPr>
        <w:tab/>
      </w:r>
      <w:r w:rsidR="00984F30">
        <w:rPr>
          <w:color w:val="000000"/>
        </w:rPr>
        <w:t>+</w:t>
      </w:r>
      <w:r w:rsidR="00984F30" w:rsidRPr="00984F30">
        <w:rPr>
          <w:b/>
          <w:bCs/>
          <w:color w:val="000080"/>
        </w:rPr>
        <w:t xml:space="preserve"> public void </w:t>
      </w:r>
      <w:proofErr w:type="spellStart"/>
      <w:proofErr w:type="gramStart"/>
      <w:r w:rsidR="00984F30" w:rsidRPr="00984F30">
        <w:rPr>
          <w:color w:val="000000"/>
        </w:rPr>
        <w:t>paintBoard</w:t>
      </w:r>
      <w:proofErr w:type="spellEnd"/>
      <w:r w:rsidR="00984F30" w:rsidRPr="00984F30">
        <w:rPr>
          <w:color w:val="000000"/>
        </w:rPr>
        <w:t>(</w:t>
      </w:r>
      <w:proofErr w:type="gramEnd"/>
      <w:r w:rsidR="00984F30" w:rsidRPr="00984F30">
        <w:rPr>
          <w:color w:val="000000"/>
        </w:rPr>
        <w:t>Graphics g)</w:t>
      </w:r>
      <w:r w:rsidR="00984F30">
        <w:rPr>
          <w:color w:val="000000"/>
        </w:rPr>
        <w:t>: this function will read the image board and paint it on the JPnanel.</w:t>
      </w:r>
    </w:p>
    <w:p w14:paraId="16D0C71F" w14:textId="77777777" w:rsidR="009350EB" w:rsidRDefault="007A7A63" w:rsidP="007A7A63">
      <w:pPr>
        <w:pStyle w:val="HTMLPreformatted"/>
        <w:shd w:val="clear" w:color="auto" w:fill="FFFFFF"/>
        <w:rPr>
          <w:color w:val="000000"/>
        </w:rPr>
      </w:pPr>
      <w:r>
        <w:rPr>
          <w:color w:val="000000"/>
        </w:rPr>
        <w:tab/>
      </w:r>
    </w:p>
    <w:p w14:paraId="15DF29BA" w14:textId="6273BD10" w:rsidR="007A7A63" w:rsidRDefault="009350EB" w:rsidP="007A7A63">
      <w:pPr>
        <w:pStyle w:val="HTMLPreformatted"/>
        <w:shd w:val="clear" w:color="auto" w:fill="FFFFFF"/>
        <w:rPr>
          <w:color w:val="000000"/>
        </w:rPr>
      </w:pPr>
      <w:r>
        <w:rPr>
          <w:color w:val="000000"/>
        </w:rPr>
        <w:tab/>
      </w:r>
      <w:r w:rsidR="007A7A63">
        <w:rPr>
          <w:color w:val="000000"/>
        </w:rPr>
        <w:t xml:space="preserve">+ </w:t>
      </w:r>
      <w:r w:rsidR="007A7A63" w:rsidRPr="007A7A63">
        <w:rPr>
          <w:b/>
          <w:bCs/>
          <w:color w:val="000080"/>
        </w:rPr>
        <w:t xml:space="preserve">public static </w:t>
      </w:r>
      <w:proofErr w:type="spellStart"/>
      <w:r w:rsidR="007A7A63" w:rsidRPr="007A7A63">
        <w:rPr>
          <w:color w:val="000000"/>
        </w:rPr>
        <w:t>RenderBoard</w:t>
      </w:r>
      <w:proofErr w:type="spellEnd"/>
      <w:r w:rsidR="007A7A63" w:rsidRPr="007A7A63">
        <w:rPr>
          <w:color w:val="000000"/>
        </w:rPr>
        <w:t xml:space="preserve"> </w:t>
      </w:r>
      <w:proofErr w:type="gramStart"/>
      <w:r w:rsidR="007A7A63" w:rsidRPr="007A7A63">
        <w:rPr>
          <w:color w:val="000000"/>
        </w:rPr>
        <w:t>instance(</w:t>
      </w:r>
      <w:proofErr w:type="gramEnd"/>
      <w:r w:rsidR="007A7A63" w:rsidRPr="007A7A63">
        <w:rPr>
          <w:color w:val="000000"/>
        </w:rPr>
        <w:t>)</w:t>
      </w:r>
      <w:r w:rsidR="007A7A63">
        <w:rPr>
          <w:color w:val="000000"/>
        </w:rPr>
        <w:t>: method for Singleton Design Pattern.</w:t>
      </w:r>
    </w:p>
    <w:p w14:paraId="6CB33A9B" w14:textId="03597331" w:rsidR="007A7A63" w:rsidRDefault="007A7A63" w:rsidP="008B635E">
      <w:pPr>
        <w:pStyle w:val="HTMLPreformatted"/>
        <w:shd w:val="clear" w:color="auto" w:fill="FFFFFF"/>
        <w:rPr>
          <w:color w:val="000000"/>
        </w:rPr>
      </w:pPr>
    </w:p>
    <w:p w14:paraId="767D744F" w14:textId="77777777" w:rsidR="009350EB" w:rsidRDefault="00F57C3C" w:rsidP="008B635E">
      <w:pPr>
        <w:pStyle w:val="HTMLPreformatted"/>
        <w:shd w:val="clear" w:color="auto" w:fill="FFFFFF"/>
        <w:rPr>
          <w:color w:val="000000"/>
        </w:rPr>
      </w:pPr>
      <w:r>
        <w:rPr>
          <w:color w:val="000000"/>
        </w:rPr>
        <w:tab/>
      </w:r>
    </w:p>
    <w:p w14:paraId="561A61DE" w14:textId="76A63322" w:rsidR="009350EB" w:rsidRDefault="009350EB" w:rsidP="008B635E">
      <w:pPr>
        <w:pStyle w:val="HTMLPreformatted"/>
        <w:shd w:val="clear" w:color="auto" w:fill="FFFFFF"/>
        <w:rPr>
          <w:color w:val="000000"/>
          <w:u w:val="single"/>
        </w:rPr>
      </w:pPr>
      <w:proofErr w:type="spellStart"/>
      <w:r w:rsidRPr="009350EB">
        <w:rPr>
          <w:color w:val="000000"/>
          <w:u w:val="single"/>
        </w:rPr>
        <w:t>RenderChess</w:t>
      </w:r>
      <w:proofErr w:type="spellEnd"/>
      <w:r w:rsidRPr="009350EB">
        <w:rPr>
          <w:color w:val="000000"/>
          <w:u w:val="single"/>
        </w:rPr>
        <w:t xml:space="preserve"> class</w:t>
      </w:r>
    </w:p>
    <w:p w14:paraId="6104A399" w14:textId="77777777" w:rsidR="00710F59" w:rsidRPr="009350EB" w:rsidRDefault="00710F59" w:rsidP="008B635E">
      <w:pPr>
        <w:pStyle w:val="HTMLPreformatted"/>
        <w:shd w:val="clear" w:color="auto" w:fill="FFFFFF"/>
        <w:rPr>
          <w:color w:val="000000"/>
          <w:u w:val="single"/>
        </w:rPr>
      </w:pPr>
    </w:p>
    <w:p w14:paraId="19A4C3E5" w14:textId="06371677" w:rsidR="007A7A63" w:rsidRDefault="009350EB" w:rsidP="008B635E">
      <w:pPr>
        <w:pStyle w:val="HTMLPreformatted"/>
        <w:shd w:val="clear" w:color="auto" w:fill="FFFFFF"/>
        <w:rPr>
          <w:color w:val="000000"/>
        </w:rPr>
      </w:pPr>
      <w:r>
        <w:rPr>
          <w:color w:val="000000"/>
        </w:rPr>
        <w:tab/>
      </w:r>
      <w:r w:rsidR="00F57C3C">
        <w:rPr>
          <w:color w:val="000000"/>
        </w:rPr>
        <w:t>+</w:t>
      </w:r>
      <w:r w:rsidR="00F57C3C" w:rsidRPr="00F57C3C">
        <w:rPr>
          <w:b/>
          <w:bCs/>
          <w:color w:val="000080"/>
        </w:rPr>
        <w:t xml:space="preserve"> public void </w:t>
      </w:r>
      <w:proofErr w:type="spellStart"/>
      <w:proofErr w:type="gramStart"/>
      <w:r w:rsidR="00F57C3C" w:rsidRPr="00F57C3C">
        <w:rPr>
          <w:color w:val="000000"/>
        </w:rPr>
        <w:t>paintScore</w:t>
      </w:r>
      <w:proofErr w:type="spellEnd"/>
      <w:r w:rsidR="00F57C3C" w:rsidRPr="00F57C3C">
        <w:rPr>
          <w:color w:val="000000"/>
        </w:rPr>
        <w:t>(</w:t>
      </w:r>
      <w:proofErr w:type="gramEnd"/>
      <w:r w:rsidR="00F57C3C" w:rsidRPr="00F57C3C">
        <w:rPr>
          <w:color w:val="000000"/>
        </w:rPr>
        <w:t xml:space="preserve">Graphics g, </w:t>
      </w:r>
      <w:r w:rsidR="00F57C3C" w:rsidRPr="00F57C3C">
        <w:rPr>
          <w:b/>
          <w:bCs/>
          <w:color w:val="000080"/>
        </w:rPr>
        <w:t xml:space="preserve">int </w:t>
      </w:r>
      <w:r w:rsidR="00F57C3C" w:rsidRPr="00F57C3C">
        <w:rPr>
          <w:color w:val="000000"/>
        </w:rPr>
        <w:t xml:space="preserve">p1Score, </w:t>
      </w:r>
      <w:r w:rsidR="00F57C3C" w:rsidRPr="00F57C3C">
        <w:rPr>
          <w:b/>
          <w:bCs/>
          <w:color w:val="000080"/>
        </w:rPr>
        <w:t xml:space="preserve">int </w:t>
      </w:r>
      <w:r w:rsidR="00F57C3C" w:rsidRPr="00F57C3C">
        <w:rPr>
          <w:color w:val="000000"/>
        </w:rPr>
        <w:t>p2Score)</w:t>
      </w:r>
      <w:r w:rsidR="00F57C3C">
        <w:rPr>
          <w:color w:val="000000"/>
        </w:rPr>
        <w:t xml:space="preserve">: </w:t>
      </w:r>
      <w:r w:rsidR="001C4330">
        <w:rPr>
          <w:color w:val="000000"/>
        </w:rPr>
        <w:t>T</w:t>
      </w:r>
      <w:r w:rsidR="00F57C3C">
        <w:rPr>
          <w:color w:val="000000"/>
        </w:rPr>
        <w:t>his method will paint the player 1 score’s and the player 2 score’s.</w:t>
      </w:r>
    </w:p>
    <w:p w14:paraId="0A657BB2" w14:textId="77777777" w:rsidR="00F85073" w:rsidRDefault="00F85073" w:rsidP="008B635E">
      <w:pPr>
        <w:pStyle w:val="HTMLPreformatted"/>
        <w:shd w:val="clear" w:color="auto" w:fill="FFFFFF"/>
        <w:rPr>
          <w:color w:val="000000"/>
        </w:rPr>
      </w:pPr>
    </w:p>
    <w:p w14:paraId="1F785A5B" w14:textId="0BC1BB99" w:rsidR="00D03F21" w:rsidRPr="00D03F21" w:rsidRDefault="009350EB" w:rsidP="00D03F21">
      <w:pPr>
        <w:pStyle w:val="HTMLPreformatted"/>
        <w:shd w:val="clear" w:color="auto" w:fill="FFFFFF"/>
        <w:rPr>
          <w:color w:val="000000"/>
        </w:rPr>
      </w:pPr>
      <w:r>
        <w:rPr>
          <w:color w:val="000000"/>
        </w:rPr>
        <w:tab/>
      </w:r>
      <w:r w:rsidR="00D03F21">
        <w:rPr>
          <w:color w:val="000000"/>
        </w:rPr>
        <w:t>+</w:t>
      </w:r>
      <w:r w:rsidR="00F85073">
        <w:rPr>
          <w:color w:val="000000"/>
        </w:rPr>
        <w:t xml:space="preserve"> </w:t>
      </w:r>
      <w:r w:rsidR="00D03F21" w:rsidRPr="00D03F21">
        <w:rPr>
          <w:b/>
          <w:bCs/>
          <w:color w:val="000080"/>
        </w:rPr>
        <w:t xml:space="preserve">public void </w:t>
      </w:r>
      <w:proofErr w:type="spellStart"/>
      <w:proofErr w:type="gramStart"/>
      <w:r w:rsidR="00D03F21" w:rsidRPr="00D03F21">
        <w:rPr>
          <w:color w:val="000000"/>
        </w:rPr>
        <w:t>paintCurrentMove</w:t>
      </w:r>
      <w:proofErr w:type="spellEnd"/>
      <w:r w:rsidR="00D03F21" w:rsidRPr="00D03F21">
        <w:rPr>
          <w:color w:val="000000"/>
        </w:rPr>
        <w:t>(</w:t>
      </w:r>
      <w:proofErr w:type="gramEnd"/>
      <w:r w:rsidR="00D03F21" w:rsidRPr="00D03F21">
        <w:rPr>
          <w:color w:val="000000"/>
        </w:rPr>
        <w:t xml:space="preserve">Graphics g, </w:t>
      </w:r>
      <w:r w:rsidR="00D03F21" w:rsidRPr="00D03F21">
        <w:rPr>
          <w:b/>
          <w:bCs/>
          <w:color w:val="000080"/>
        </w:rPr>
        <w:t xml:space="preserve">int </w:t>
      </w:r>
      <w:r w:rsidR="00D03F21" w:rsidRPr="00D03F21">
        <w:rPr>
          <w:color w:val="000000"/>
        </w:rPr>
        <w:t>step)</w:t>
      </w:r>
      <w:r w:rsidR="00D03F21">
        <w:rPr>
          <w:color w:val="000000"/>
        </w:rPr>
        <w:t>: painting the move which player is.</w:t>
      </w:r>
    </w:p>
    <w:p w14:paraId="47FA1065" w14:textId="672F0828" w:rsidR="00F57C3C" w:rsidRDefault="00F57C3C" w:rsidP="008B635E">
      <w:pPr>
        <w:pStyle w:val="HTMLPreformatted"/>
        <w:shd w:val="clear" w:color="auto" w:fill="FFFFFF"/>
        <w:rPr>
          <w:color w:val="000000"/>
        </w:rPr>
      </w:pPr>
    </w:p>
    <w:p w14:paraId="15AA65C6" w14:textId="224683B2" w:rsidR="0051799C" w:rsidRDefault="00984F30" w:rsidP="0051799C">
      <w:pPr>
        <w:pStyle w:val="HTMLPreformatted"/>
        <w:shd w:val="clear" w:color="auto" w:fill="FFFFFF"/>
        <w:rPr>
          <w:color w:val="000000"/>
        </w:rPr>
      </w:pPr>
      <w:r>
        <w:rPr>
          <w:color w:val="000000"/>
        </w:rPr>
        <w:tab/>
      </w:r>
      <w:r w:rsidR="0051799C">
        <w:rPr>
          <w:color w:val="000000"/>
        </w:rPr>
        <w:t>+</w:t>
      </w:r>
      <w:r w:rsidR="00F85073">
        <w:rPr>
          <w:color w:val="000000"/>
        </w:rPr>
        <w:t xml:space="preserve"> </w:t>
      </w:r>
      <w:r w:rsidR="0051799C" w:rsidRPr="0051799C">
        <w:rPr>
          <w:b/>
          <w:bCs/>
          <w:color w:val="000080"/>
        </w:rPr>
        <w:t xml:space="preserve">public void </w:t>
      </w:r>
      <w:proofErr w:type="spellStart"/>
      <w:proofErr w:type="gramStart"/>
      <w:r w:rsidR="0051799C" w:rsidRPr="0051799C">
        <w:rPr>
          <w:color w:val="000000"/>
        </w:rPr>
        <w:t>paintChess</w:t>
      </w:r>
      <w:proofErr w:type="spellEnd"/>
      <w:r w:rsidR="0051799C" w:rsidRPr="0051799C">
        <w:rPr>
          <w:color w:val="000000"/>
        </w:rPr>
        <w:t>(</w:t>
      </w:r>
      <w:proofErr w:type="gramEnd"/>
      <w:r w:rsidR="0051799C" w:rsidRPr="0051799C">
        <w:rPr>
          <w:color w:val="000000"/>
        </w:rPr>
        <w:t xml:space="preserve">Graphics g, </w:t>
      </w:r>
      <w:proofErr w:type="spellStart"/>
      <w:r w:rsidR="0051799C" w:rsidRPr="0051799C">
        <w:rPr>
          <w:color w:val="000000"/>
        </w:rPr>
        <w:t>ArrayList</w:t>
      </w:r>
      <w:proofErr w:type="spellEnd"/>
      <w:r w:rsidR="0051799C" w:rsidRPr="0051799C">
        <w:rPr>
          <w:color w:val="000000"/>
        </w:rPr>
        <w:t>&lt;Coordinate&gt; board)</w:t>
      </w:r>
      <w:r w:rsidR="0051799C">
        <w:rPr>
          <w:color w:val="000000"/>
        </w:rPr>
        <w:t>: this method</w:t>
      </w:r>
      <w:r w:rsidR="00D45500">
        <w:rPr>
          <w:color w:val="000000"/>
        </w:rPr>
        <w:t xml:space="preserve"> receive an Array list board which is the list of </w:t>
      </w:r>
      <w:r w:rsidR="00EC2592">
        <w:rPr>
          <w:color w:val="000000"/>
        </w:rPr>
        <w:t>changes on the board. After that, it will paint all these changes.</w:t>
      </w:r>
    </w:p>
    <w:p w14:paraId="670FEF85" w14:textId="7247126F" w:rsidR="00EC2592" w:rsidRDefault="00EC2592" w:rsidP="0051799C">
      <w:pPr>
        <w:pStyle w:val="HTMLPreformatted"/>
        <w:shd w:val="clear" w:color="auto" w:fill="FFFFFF"/>
        <w:rPr>
          <w:color w:val="000000"/>
        </w:rPr>
      </w:pPr>
      <w:r>
        <w:rPr>
          <w:color w:val="000000"/>
        </w:rPr>
        <w:lastRenderedPageBreak/>
        <w:tab/>
      </w:r>
    </w:p>
    <w:p w14:paraId="6C8B356D" w14:textId="3B587B31" w:rsidR="00F85073" w:rsidRDefault="00F85073" w:rsidP="00F85073">
      <w:pPr>
        <w:pStyle w:val="HTMLPreformatted"/>
        <w:shd w:val="clear" w:color="auto" w:fill="FFFFFF"/>
        <w:rPr>
          <w:color w:val="000000"/>
        </w:rPr>
      </w:pPr>
      <w:r>
        <w:rPr>
          <w:color w:val="000000"/>
        </w:rPr>
        <w:tab/>
        <w:t>+</w:t>
      </w:r>
      <w:r w:rsidR="00960EB3">
        <w:rPr>
          <w:color w:val="000000"/>
        </w:rPr>
        <w:t xml:space="preserve"> </w:t>
      </w:r>
      <w:r w:rsidRPr="00F85073">
        <w:rPr>
          <w:b/>
          <w:bCs/>
          <w:color w:val="000080"/>
        </w:rPr>
        <w:t xml:space="preserve">public static </w:t>
      </w:r>
      <w:proofErr w:type="spellStart"/>
      <w:r w:rsidRPr="00F85073">
        <w:rPr>
          <w:color w:val="000000"/>
        </w:rPr>
        <w:t>RenderChess</w:t>
      </w:r>
      <w:proofErr w:type="spellEnd"/>
      <w:r w:rsidRPr="00F85073">
        <w:rPr>
          <w:color w:val="000000"/>
        </w:rPr>
        <w:t xml:space="preserve"> </w:t>
      </w:r>
      <w:proofErr w:type="gramStart"/>
      <w:r w:rsidRPr="00F85073">
        <w:rPr>
          <w:color w:val="000000"/>
        </w:rPr>
        <w:t>instance(</w:t>
      </w:r>
      <w:proofErr w:type="gramEnd"/>
      <w:r w:rsidRPr="00F85073">
        <w:rPr>
          <w:color w:val="000000"/>
        </w:rPr>
        <w:t>)</w:t>
      </w:r>
      <w:r>
        <w:rPr>
          <w:color w:val="000000"/>
        </w:rPr>
        <w:t>:</w:t>
      </w:r>
      <w:r w:rsidR="00340240">
        <w:rPr>
          <w:color w:val="000000"/>
        </w:rPr>
        <w:t xml:space="preserve"> </w:t>
      </w:r>
      <w:r>
        <w:rPr>
          <w:color w:val="000000"/>
        </w:rPr>
        <w:t>method for Singleton Design Pattern.</w:t>
      </w:r>
    </w:p>
    <w:p w14:paraId="7EB93A79" w14:textId="6FF0FC29" w:rsidR="00472D0A" w:rsidRDefault="00472D0A" w:rsidP="00F85073">
      <w:pPr>
        <w:pStyle w:val="HTMLPreformatted"/>
        <w:shd w:val="clear" w:color="auto" w:fill="FFFFFF"/>
        <w:rPr>
          <w:color w:val="000000"/>
        </w:rPr>
      </w:pPr>
    </w:p>
    <w:p w14:paraId="0B06ACC1" w14:textId="1A1E2555" w:rsidR="00454543" w:rsidRDefault="00454543" w:rsidP="00F85073">
      <w:pPr>
        <w:pStyle w:val="HTMLPreformatted"/>
        <w:shd w:val="clear" w:color="auto" w:fill="FFFFFF"/>
        <w:rPr>
          <w:color w:val="000000"/>
        </w:rPr>
      </w:pPr>
    </w:p>
    <w:p w14:paraId="118AF0B8" w14:textId="1A417739" w:rsidR="00454543" w:rsidRDefault="00454543" w:rsidP="00F85073">
      <w:pPr>
        <w:pStyle w:val="HTMLPreformatted"/>
        <w:shd w:val="clear" w:color="auto" w:fill="FFFFFF"/>
        <w:rPr>
          <w:color w:val="000000"/>
        </w:rPr>
      </w:pPr>
    </w:p>
    <w:p w14:paraId="270015CD" w14:textId="59A460C1" w:rsidR="004505BB" w:rsidRPr="00710F59" w:rsidRDefault="00454543" w:rsidP="00F85073">
      <w:pPr>
        <w:pStyle w:val="HTMLPreformatted"/>
        <w:shd w:val="clear" w:color="auto" w:fill="FFFFFF"/>
        <w:rPr>
          <w:color w:val="000000"/>
          <w:u w:val="single"/>
        </w:rPr>
      </w:pPr>
      <w:r w:rsidRPr="00710F59">
        <w:rPr>
          <w:color w:val="000000"/>
          <w:u w:val="single"/>
        </w:rPr>
        <w:t>Render class</w:t>
      </w:r>
      <w:r w:rsidR="004505BB" w:rsidRPr="00710F59">
        <w:rPr>
          <w:color w:val="000000"/>
          <w:u w:val="single"/>
        </w:rPr>
        <w:t xml:space="preserve"> extends </w:t>
      </w:r>
      <w:proofErr w:type="spellStart"/>
      <w:r w:rsidR="004505BB" w:rsidRPr="00710F59">
        <w:rPr>
          <w:color w:val="000000"/>
          <w:u w:val="single"/>
        </w:rPr>
        <w:t>JPanel</w:t>
      </w:r>
      <w:proofErr w:type="spellEnd"/>
      <w:r w:rsidR="004505BB" w:rsidRPr="00710F59">
        <w:rPr>
          <w:color w:val="000000"/>
          <w:u w:val="single"/>
        </w:rPr>
        <w:t xml:space="preserve">: </w:t>
      </w:r>
    </w:p>
    <w:p w14:paraId="0FA5257B" w14:textId="77777777" w:rsidR="001F0F52" w:rsidRDefault="001F0F52" w:rsidP="001F0F52">
      <w:pPr>
        <w:pStyle w:val="HTMLPreformatted"/>
        <w:shd w:val="clear" w:color="auto" w:fill="FFFFFF"/>
        <w:rPr>
          <w:color w:val="000000"/>
        </w:rPr>
      </w:pPr>
    </w:p>
    <w:p w14:paraId="1366B9D7" w14:textId="56BD6855" w:rsidR="001F0F52" w:rsidRDefault="004505BB" w:rsidP="001F0F52">
      <w:pPr>
        <w:pStyle w:val="HTMLPreformatted"/>
        <w:shd w:val="clear" w:color="auto" w:fill="FFFFFF"/>
        <w:rPr>
          <w:color w:val="000000"/>
        </w:rPr>
      </w:pPr>
      <w:r>
        <w:rPr>
          <w:color w:val="000000"/>
        </w:rPr>
        <w:tab/>
      </w:r>
      <w:r w:rsidR="001F0F52">
        <w:rPr>
          <w:color w:val="000000"/>
        </w:rPr>
        <w:t>+</w:t>
      </w:r>
      <w:r w:rsidR="00960EB3">
        <w:rPr>
          <w:color w:val="000000"/>
        </w:rPr>
        <w:t xml:space="preserve"> </w:t>
      </w:r>
      <w:r w:rsidR="001F0F52" w:rsidRPr="001F0F52">
        <w:rPr>
          <w:b/>
          <w:bCs/>
          <w:color w:val="000080"/>
        </w:rPr>
        <w:t xml:space="preserve">public void </w:t>
      </w:r>
      <w:proofErr w:type="spellStart"/>
      <w:proofErr w:type="gramStart"/>
      <w:r w:rsidR="001F0F52" w:rsidRPr="001F0F52">
        <w:rPr>
          <w:color w:val="000000"/>
        </w:rPr>
        <w:t>setBoard</w:t>
      </w:r>
      <w:proofErr w:type="spellEnd"/>
      <w:r w:rsidR="001F0F52" w:rsidRPr="001F0F52">
        <w:rPr>
          <w:color w:val="000000"/>
        </w:rPr>
        <w:t>(</w:t>
      </w:r>
      <w:proofErr w:type="spellStart"/>
      <w:proofErr w:type="gramEnd"/>
      <w:r w:rsidR="001F0F52" w:rsidRPr="001F0F52">
        <w:rPr>
          <w:color w:val="000000"/>
        </w:rPr>
        <w:t>ArrayList</w:t>
      </w:r>
      <w:proofErr w:type="spellEnd"/>
      <w:r w:rsidR="001F0F52" w:rsidRPr="001F0F52">
        <w:rPr>
          <w:color w:val="000000"/>
        </w:rPr>
        <w:t xml:space="preserve">&lt;Coordinate&gt; board, </w:t>
      </w:r>
      <w:r w:rsidR="001F0F52" w:rsidRPr="001F0F52">
        <w:rPr>
          <w:b/>
          <w:bCs/>
          <w:color w:val="000080"/>
        </w:rPr>
        <w:t xml:space="preserve">int </w:t>
      </w:r>
      <w:r w:rsidR="001F0F52" w:rsidRPr="001F0F52">
        <w:rPr>
          <w:color w:val="000000"/>
        </w:rPr>
        <w:t xml:space="preserve">p1Score, </w:t>
      </w:r>
      <w:r w:rsidR="001F0F52" w:rsidRPr="001F0F52">
        <w:rPr>
          <w:b/>
          <w:bCs/>
          <w:color w:val="000080"/>
        </w:rPr>
        <w:t xml:space="preserve">int </w:t>
      </w:r>
      <w:r w:rsidR="001F0F52" w:rsidRPr="001F0F52">
        <w:rPr>
          <w:color w:val="000000"/>
        </w:rPr>
        <w:t xml:space="preserve">p2Score, </w:t>
      </w:r>
      <w:r w:rsidR="001F0F52" w:rsidRPr="001F0F52">
        <w:rPr>
          <w:b/>
          <w:bCs/>
          <w:color w:val="000080"/>
        </w:rPr>
        <w:t xml:space="preserve">int </w:t>
      </w:r>
      <w:r w:rsidR="001F0F52" w:rsidRPr="001F0F52">
        <w:rPr>
          <w:color w:val="000000"/>
        </w:rPr>
        <w:t>step)</w:t>
      </w:r>
      <w:r w:rsidR="001F0F52">
        <w:rPr>
          <w:color w:val="000000"/>
        </w:rPr>
        <w:t>: it have the same functionality with constructor.</w:t>
      </w:r>
    </w:p>
    <w:p w14:paraId="7906F156" w14:textId="63D6C429" w:rsidR="001F0F52" w:rsidRDefault="001F0F52" w:rsidP="001F0F52">
      <w:pPr>
        <w:pStyle w:val="HTMLPreformatted"/>
        <w:shd w:val="clear" w:color="auto" w:fill="FFFFFF"/>
        <w:rPr>
          <w:color w:val="000000"/>
        </w:rPr>
      </w:pPr>
      <w:r>
        <w:rPr>
          <w:color w:val="000000"/>
        </w:rPr>
        <w:tab/>
      </w:r>
    </w:p>
    <w:p w14:paraId="596BA5A3" w14:textId="4CD65D12" w:rsidR="00960EB3" w:rsidRDefault="001F0F52" w:rsidP="007C46D1">
      <w:pPr>
        <w:pStyle w:val="HTMLPreformatted"/>
        <w:shd w:val="clear" w:color="auto" w:fill="FFFFFF"/>
        <w:rPr>
          <w:color w:val="000000"/>
        </w:rPr>
      </w:pPr>
      <w:r>
        <w:rPr>
          <w:color w:val="000000"/>
        </w:rPr>
        <w:tab/>
      </w:r>
      <w:r w:rsidR="00960EB3">
        <w:rPr>
          <w:color w:val="000000"/>
        </w:rPr>
        <w:t xml:space="preserve">+ </w:t>
      </w:r>
      <w:r w:rsidR="007C46D1" w:rsidRPr="007C46D1">
        <w:rPr>
          <w:b/>
          <w:bCs/>
          <w:color w:val="000080"/>
        </w:rPr>
        <w:t xml:space="preserve">protected void </w:t>
      </w:r>
      <w:proofErr w:type="spellStart"/>
      <w:proofErr w:type="gramStart"/>
      <w:r w:rsidR="007C46D1" w:rsidRPr="007C46D1">
        <w:rPr>
          <w:color w:val="000000"/>
        </w:rPr>
        <w:t>paintComponent</w:t>
      </w:r>
      <w:proofErr w:type="spellEnd"/>
      <w:r w:rsidR="007C46D1" w:rsidRPr="007C46D1">
        <w:rPr>
          <w:color w:val="000000"/>
        </w:rPr>
        <w:t>(</w:t>
      </w:r>
      <w:proofErr w:type="gramEnd"/>
      <w:r w:rsidR="007C46D1" w:rsidRPr="007C46D1">
        <w:rPr>
          <w:color w:val="000000"/>
        </w:rPr>
        <w:t>Graphics g)</w:t>
      </w:r>
      <w:r w:rsidR="007C46D1">
        <w:rPr>
          <w:color w:val="000000"/>
        </w:rPr>
        <w:t xml:space="preserve">: the method will paint everything </w:t>
      </w:r>
      <w:r w:rsidR="00960EB3">
        <w:rPr>
          <w:color w:val="000000"/>
        </w:rPr>
        <w:t>on the panel.</w:t>
      </w:r>
    </w:p>
    <w:p w14:paraId="22226E63" w14:textId="57F47CFC" w:rsidR="007C46D1" w:rsidRPr="007C46D1" w:rsidRDefault="007C46D1" w:rsidP="007C46D1">
      <w:pPr>
        <w:pStyle w:val="HTMLPreformatted"/>
        <w:shd w:val="clear" w:color="auto" w:fill="FFFFFF"/>
        <w:rPr>
          <w:color w:val="000000"/>
        </w:rPr>
      </w:pPr>
      <w:r>
        <w:rPr>
          <w:color w:val="000000"/>
        </w:rPr>
        <w:t xml:space="preserve"> </w:t>
      </w:r>
    </w:p>
    <w:p w14:paraId="413044A4" w14:textId="1E24F96D" w:rsidR="001F0F52" w:rsidRDefault="00D56B54" w:rsidP="001F0F52">
      <w:pPr>
        <w:pStyle w:val="HTMLPreformatted"/>
        <w:shd w:val="clear" w:color="auto" w:fill="FFFFFF"/>
        <w:rPr>
          <w:color w:val="000000"/>
        </w:rPr>
      </w:pPr>
      <w:r>
        <w:rPr>
          <w:color w:val="000000"/>
        </w:rPr>
        <w:tab/>
        <w:t xml:space="preserve">+ </w:t>
      </w:r>
      <w:r w:rsidRPr="00D56B54">
        <w:rPr>
          <w:b/>
          <w:bCs/>
          <w:color w:val="000080"/>
        </w:rPr>
        <w:t xml:space="preserve">public void </w:t>
      </w:r>
      <w:proofErr w:type="gramStart"/>
      <w:r w:rsidRPr="00D56B54">
        <w:rPr>
          <w:color w:val="000000"/>
        </w:rPr>
        <w:t>winner(</w:t>
      </w:r>
      <w:proofErr w:type="gramEnd"/>
      <w:r w:rsidRPr="00D56B54">
        <w:rPr>
          <w:b/>
          <w:bCs/>
          <w:color w:val="000080"/>
        </w:rPr>
        <w:t xml:space="preserve">int </w:t>
      </w:r>
      <w:r w:rsidRPr="00D56B54">
        <w:rPr>
          <w:color w:val="000000"/>
        </w:rPr>
        <w:t>id)</w:t>
      </w:r>
      <w:r>
        <w:rPr>
          <w:color w:val="000000"/>
        </w:rPr>
        <w:t>: show the Pop up winner</w:t>
      </w:r>
    </w:p>
    <w:p w14:paraId="0B8181F9" w14:textId="4E0F131B" w:rsidR="00D56B54" w:rsidRDefault="00D56B54" w:rsidP="001F0F52">
      <w:pPr>
        <w:pStyle w:val="HTMLPreformatted"/>
        <w:shd w:val="clear" w:color="auto" w:fill="FFFFFF"/>
        <w:rPr>
          <w:color w:val="000000"/>
        </w:rPr>
      </w:pPr>
      <w:r>
        <w:rPr>
          <w:color w:val="000000"/>
        </w:rPr>
        <w:tab/>
      </w:r>
    </w:p>
    <w:p w14:paraId="7FAD304B" w14:textId="251FF595" w:rsidR="00BC172B" w:rsidRPr="00BC172B" w:rsidRDefault="00D56B54" w:rsidP="00BC172B">
      <w:pPr>
        <w:pStyle w:val="HTMLPreformatted"/>
        <w:shd w:val="clear" w:color="auto" w:fill="FFFFFF"/>
        <w:rPr>
          <w:color w:val="000000"/>
        </w:rPr>
      </w:pPr>
      <w:r>
        <w:rPr>
          <w:color w:val="000000"/>
        </w:rPr>
        <w:tab/>
        <w:t>+</w:t>
      </w:r>
      <w:r w:rsidR="00BC172B">
        <w:rPr>
          <w:color w:val="000000"/>
        </w:rPr>
        <w:t xml:space="preserve"> </w:t>
      </w:r>
      <w:r w:rsidR="00BC172B" w:rsidRPr="00BC172B">
        <w:rPr>
          <w:b/>
          <w:bCs/>
          <w:color w:val="000080"/>
        </w:rPr>
        <w:t xml:space="preserve">public void </w:t>
      </w:r>
      <w:proofErr w:type="spellStart"/>
      <w:proofErr w:type="gramStart"/>
      <w:r w:rsidR="00BC172B" w:rsidRPr="00BC172B">
        <w:rPr>
          <w:color w:val="000000"/>
        </w:rPr>
        <w:t>noMoves</w:t>
      </w:r>
      <w:proofErr w:type="spellEnd"/>
      <w:r w:rsidR="00BC172B" w:rsidRPr="00BC172B">
        <w:rPr>
          <w:color w:val="000000"/>
        </w:rPr>
        <w:t>(</w:t>
      </w:r>
      <w:proofErr w:type="gramEnd"/>
      <w:r w:rsidR="00BC172B" w:rsidRPr="00BC172B">
        <w:rPr>
          <w:b/>
          <w:bCs/>
          <w:color w:val="000080"/>
        </w:rPr>
        <w:t xml:space="preserve">int </w:t>
      </w:r>
      <w:r w:rsidR="00BC172B" w:rsidRPr="00BC172B">
        <w:rPr>
          <w:color w:val="000000"/>
        </w:rPr>
        <w:t>step)</w:t>
      </w:r>
      <w:r w:rsidR="00BC172B">
        <w:rPr>
          <w:color w:val="000000"/>
        </w:rPr>
        <w:t>: show the Pop up to warning that the current player cannot move.</w:t>
      </w:r>
    </w:p>
    <w:p w14:paraId="335CD485" w14:textId="3222ABCD" w:rsidR="00D56B54" w:rsidRDefault="00D56B54" w:rsidP="001F0F52">
      <w:pPr>
        <w:pStyle w:val="HTMLPreformatted"/>
        <w:shd w:val="clear" w:color="auto" w:fill="FFFFFF"/>
        <w:rPr>
          <w:color w:val="000000"/>
        </w:rPr>
      </w:pPr>
    </w:p>
    <w:p w14:paraId="3E5B90D2" w14:textId="77777777" w:rsidR="001F0F52" w:rsidRPr="001F0F52" w:rsidRDefault="001F0F52" w:rsidP="001F0F52">
      <w:pPr>
        <w:pStyle w:val="HTMLPreformatted"/>
        <w:shd w:val="clear" w:color="auto" w:fill="FFFFFF"/>
        <w:rPr>
          <w:color w:val="000000"/>
        </w:rPr>
      </w:pPr>
    </w:p>
    <w:p w14:paraId="1220A2F5" w14:textId="66F43B7A" w:rsidR="004505BB" w:rsidRDefault="004505BB" w:rsidP="00F85073">
      <w:pPr>
        <w:pStyle w:val="HTMLPreformatted"/>
        <w:shd w:val="clear" w:color="auto" w:fill="FFFFFF"/>
        <w:rPr>
          <w:color w:val="000000"/>
        </w:rPr>
      </w:pPr>
    </w:p>
    <w:p w14:paraId="28E7CA7C" w14:textId="5F4FC725" w:rsidR="00454543" w:rsidRDefault="00454543" w:rsidP="00F85073">
      <w:pPr>
        <w:pStyle w:val="HTMLPreformatted"/>
        <w:shd w:val="clear" w:color="auto" w:fill="FFFFFF"/>
        <w:rPr>
          <w:color w:val="000000"/>
        </w:rPr>
      </w:pPr>
      <w:r>
        <w:rPr>
          <w:color w:val="000000"/>
        </w:rPr>
        <w:tab/>
      </w:r>
    </w:p>
    <w:p w14:paraId="0799624E" w14:textId="33EDBE52" w:rsidR="005450B0" w:rsidRDefault="00A01711" w:rsidP="00BC7E1C">
      <w:pPr>
        <w:pStyle w:val="HTMLPreformatted"/>
        <w:shd w:val="clear" w:color="auto" w:fill="FFFFFF"/>
        <w:rPr>
          <w:color w:val="000000"/>
          <w:u w:val="single"/>
        </w:rPr>
      </w:pPr>
      <w:proofErr w:type="spellStart"/>
      <w:r w:rsidRPr="00710F59">
        <w:rPr>
          <w:color w:val="000000"/>
          <w:u w:val="single"/>
        </w:rPr>
        <w:t>Gui</w:t>
      </w:r>
      <w:proofErr w:type="spellEnd"/>
      <w:r w:rsidRPr="00710F59">
        <w:rPr>
          <w:color w:val="000000"/>
          <w:u w:val="single"/>
        </w:rPr>
        <w:t xml:space="preserve"> class:</w:t>
      </w:r>
    </w:p>
    <w:p w14:paraId="42AB25A8" w14:textId="77777777" w:rsidR="00542346" w:rsidRPr="00710F59" w:rsidRDefault="00542346" w:rsidP="00BC7E1C">
      <w:pPr>
        <w:pStyle w:val="HTMLPreformatted"/>
        <w:shd w:val="clear" w:color="auto" w:fill="FFFFFF"/>
        <w:rPr>
          <w:color w:val="000000"/>
          <w:u w:val="single"/>
        </w:rPr>
      </w:pPr>
    </w:p>
    <w:p w14:paraId="3B3E6C85" w14:textId="6B91E30E" w:rsidR="00247F27" w:rsidRDefault="00A01711" w:rsidP="00BC7E1C">
      <w:pPr>
        <w:pStyle w:val="HTMLPreformatted"/>
        <w:shd w:val="clear" w:color="auto" w:fill="FFFFFF"/>
        <w:rPr>
          <w:color w:val="000000"/>
        </w:rPr>
      </w:pPr>
      <w:r>
        <w:rPr>
          <w:color w:val="000000"/>
        </w:rPr>
        <w:t xml:space="preserve"> </w:t>
      </w:r>
      <w:r>
        <w:rPr>
          <w:color w:val="000000"/>
        </w:rPr>
        <w:tab/>
        <w:t>+</w:t>
      </w:r>
      <w:r w:rsidR="00983A16">
        <w:rPr>
          <w:color w:val="000000"/>
        </w:rPr>
        <w:t xml:space="preserve"> </w:t>
      </w:r>
      <w:r w:rsidR="00445E83" w:rsidRPr="00445E83">
        <w:rPr>
          <w:b/>
          <w:bCs/>
          <w:color w:val="000080"/>
        </w:rPr>
        <w:t xml:space="preserve">private void </w:t>
      </w:r>
      <w:proofErr w:type="spellStart"/>
      <w:proofErr w:type="gramStart"/>
      <w:r w:rsidR="00445E83" w:rsidRPr="00445E83">
        <w:rPr>
          <w:color w:val="000000"/>
        </w:rPr>
        <w:t>startPlayerVsPlayer</w:t>
      </w:r>
      <w:proofErr w:type="spellEnd"/>
      <w:r w:rsidR="00445E83" w:rsidRPr="00445E83">
        <w:rPr>
          <w:color w:val="000000"/>
        </w:rPr>
        <w:t>(</w:t>
      </w:r>
      <w:proofErr w:type="gramEnd"/>
      <w:r w:rsidR="00445E83" w:rsidRPr="00445E83">
        <w:rPr>
          <w:color w:val="000000"/>
        </w:rPr>
        <w:t>)</w:t>
      </w:r>
      <w:r w:rsidR="00445E83">
        <w:rPr>
          <w:color w:val="000000"/>
        </w:rPr>
        <w:t xml:space="preserve">: the private method </w:t>
      </w:r>
      <w:r w:rsidR="00247F27">
        <w:rPr>
          <w:color w:val="000000"/>
        </w:rPr>
        <w:t>to handle new Player vs Player.</w:t>
      </w:r>
    </w:p>
    <w:p w14:paraId="56C08CFE" w14:textId="77777777" w:rsidR="00542346" w:rsidRDefault="00542346" w:rsidP="00BC7E1C">
      <w:pPr>
        <w:pStyle w:val="HTMLPreformatted"/>
        <w:shd w:val="clear" w:color="auto" w:fill="FFFFFF"/>
        <w:rPr>
          <w:color w:val="000000"/>
        </w:rPr>
      </w:pPr>
    </w:p>
    <w:p w14:paraId="558ED6DF" w14:textId="2EE1667B" w:rsidR="009A007C" w:rsidRDefault="00247F27" w:rsidP="009A007C">
      <w:pPr>
        <w:pStyle w:val="HTMLPreformatted"/>
        <w:shd w:val="clear" w:color="auto" w:fill="FFFFFF"/>
        <w:rPr>
          <w:color w:val="000000"/>
        </w:rPr>
      </w:pPr>
      <w:r>
        <w:rPr>
          <w:color w:val="000000"/>
        </w:rPr>
        <w:tab/>
      </w:r>
      <w:r w:rsidR="009A007C">
        <w:rPr>
          <w:color w:val="000000"/>
        </w:rPr>
        <w:t xml:space="preserve">+ </w:t>
      </w:r>
      <w:r w:rsidR="009A007C" w:rsidRPr="009A007C">
        <w:rPr>
          <w:b/>
          <w:bCs/>
          <w:color w:val="000080"/>
        </w:rPr>
        <w:t xml:space="preserve">private void </w:t>
      </w:r>
      <w:proofErr w:type="spellStart"/>
      <w:proofErr w:type="gramStart"/>
      <w:r w:rsidR="009A007C" w:rsidRPr="009A007C">
        <w:rPr>
          <w:color w:val="000000"/>
        </w:rPr>
        <w:t>startPlayerVsBot</w:t>
      </w:r>
      <w:proofErr w:type="spellEnd"/>
      <w:r w:rsidR="009A007C" w:rsidRPr="009A007C">
        <w:rPr>
          <w:color w:val="000000"/>
        </w:rPr>
        <w:t>(</w:t>
      </w:r>
      <w:proofErr w:type="gramEnd"/>
      <w:r w:rsidR="009A007C" w:rsidRPr="009A007C">
        <w:rPr>
          <w:color w:val="000000"/>
        </w:rPr>
        <w:t>)</w:t>
      </w:r>
      <w:r w:rsidR="009A007C">
        <w:rPr>
          <w:color w:val="000000"/>
        </w:rPr>
        <w:t xml:space="preserve">: </w:t>
      </w:r>
      <w:r>
        <w:rPr>
          <w:color w:val="000000"/>
        </w:rPr>
        <w:t xml:space="preserve"> </w:t>
      </w:r>
      <w:r w:rsidR="009A007C">
        <w:rPr>
          <w:color w:val="000000"/>
        </w:rPr>
        <w:t>the private method to handle new Player vs Bot.</w:t>
      </w:r>
    </w:p>
    <w:p w14:paraId="18255746" w14:textId="77777777" w:rsidR="00542346" w:rsidRDefault="00542346" w:rsidP="009A007C">
      <w:pPr>
        <w:pStyle w:val="HTMLPreformatted"/>
        <w:shd w:val="clear" w:color="auto" w:fill="FFFFFF"/>
        <w:rPr>
          <w:color w:val="000000"/>
        </w:rPr>
      </w:pPr>
    </w:p>
    <w:p w14:paraId="1D1E4508" w14:textId="26325E02" w:rsidR="005C349F" w:rsidRDefault="005C349F" w:rsidP="009A007C">
      <w:pPr>
        <w:pStyle w:val="HTMLPreformatted"/>
        <w:shd w:val="clear" w:color="auto" w:fill="FFFFFF"/>
        <w:rPr>
          <w:color w:val="000000"/>
        </w:rPr>
      </w:pPr>
      <w:r>
        <w:rPr>
          <w:color w:val="000000"/>
        </w:rPr>
        <w:tab/>
        <w:t xml:space="preserve">+ </w:t>
      </w:r>
      <w:r w:rsidRPr="005C349F">
        <w:rPr>
          <w:b/>
          <w:bCs/>
          <w:color w:val="000080"/>
        </w:rPr>
        <w:t xml:space="preserve">private void </w:t>
      </w:r>
      <w:proofErr w:type="spellStart"/>
      <w:proofErr w:type="gramStart"/>
      <w:r w:rsidRPr="005C349F">
        <w:rPr>
          <w:color w:val="000000"/>
        </w:rPr>
        <w:t>setNewGameJMenu</w:t>
      </w:r>
      <w:proofErr w:type="spellEnd"/>
      <w:r w:rsidRPr="005C349F">
        <w:rPr>
          <w:color w:val="000000"/>
        </w:rPr>
        <w:t>(</w:t>
      </w:r>
      <w:proofErr w:type="gramEnd"/>
      <w:r w:rsidRPr="005C349F">
        <w:rPr>
          <w:color w:val="000000"/>
        </w:rPr>
        <w:t>)</w:t>
      </w:r>
      <w:r>
        <w:rPr>
          <w:color w:val="000000"/>
        </w:rPr>
        <w:t xml:space="preserve">: add action Listener for </w:t>
      </w:r>
      <w:proofErr w:type="spellStart"/>
      <w:r>
        <w:rPr>
          <w:color w:val="000000"/>
        </w:rPr>
        <w:t>newGameJMenu</w:t>
      </w:r>
      <w:proofErr w:type="spellEnd"/>
      <w:r>
        <w:rPr>
          <w:color w:val="000000"/>
        </w:rPr>
        <w:t xml:space="preserve">, </w:t>
      </w:r>
      <w:r w:rsidR="00796AC3">
        <w:rPr>
          <w:color w:val="000000"/>
        </w:rPr>
        <w:t xml:space="preserve">when it is clicked, </w:t>
      </w:r>
      <w:r w:rsidR="001974D5">
        <w:rPr>
          <w:color w:val="000000"/>
        </w:rPr>
        <w:t>the new game is start</w:t>
      </w:r>
    </w:p>
    <w:p w14:paraId="754D3B1B" w14:textId="77777777" w:rsidR="00542346" w:rsidRDefault="00542346" w:rsidP="009A007C">
      <w:pPr>
        <w:pStyle w:val="HTMLPreformatted"/>
        <w:shd w:val="clear" w:color="auto" w:fill="FFFFFF"/>
        <w:rPr>
          <w:color w:val="000000"/>
        </w:rPr>
      </w:pPr>
    </w:p>
    <w:p w14:paraId="5042BBCA" w14:textId="6FEE352D" w:rsidR="00DB2112" w:rsidRDefault="00796AC3" w:rsidP="00DB2112">
      <w:pPr>
        <w:pStyle w:val="HTMLPreformatted"/>
        <w:shd w:val="clear" w:color="auto" w:fill="FFFFFF"/>
        <w:rPr>
          <w:color w:val="000000"/>
        </w:rPr>
      </w:pPr>
      <w:r>
        <w:rPr>
          <w:color w:val="000000"/>
        </w:rPr>
        <w:tab/>
        <w:t xml:space="preserve">+ </w:t>
      </w:r>
      <w:r w:rsidR="00DB2112" w:rsidRPr="00DB2112">
        <w:rPr>
          <w:b/>
          <w:bCs/>
          <w:color w:val="000080"/>
        </w:rPr>
        <w:t xml:space="preserve">private void </w:t>
      </w:r>
      <w:proofErr w:type="spellStart"/>
      <w:proofErr w:type="gramStart"/>
      <w:r w:rsidR="00DB2112" w:rsidRPr="00DB2112">
        <w:rPr>
          <w:color w:val="000000"/>
        </w:rPr>
        <w:t>setBackToMenu</w:t>
      </w:r>
      <w:proofErr w:type="spellEnd"/>
      <w:r w:rsidR="00DB2112" w:rsidRPr="00DB2112">
        <w:rPr>
          <w:color w:val="000000"/>
        </w:rPr>
        <w:t>(</w:t>
      </w:r>
      <w:proofErr w:type="gramEnd"/>
      <w:r w:rsidR="00DB2112" w:rsidRPr="00DB2112">
        <w:rPr>
          <w:color w:val="000000"/>
        </w:rPr>
        <w:t>)</w:t>
      </w:r>
      <w:r w:rsidR="00DB2112">
        <w:rPr>
          <w:color w:val="000000"/>
        </w:rPr>
        <w:t xml:space="preserve">: </w:t>
      </w:r>
      <w:r w:rsidR="00DB2112" w:rsidRPr="005C349F">
        <w:rPr>
          <w:color w:val="000000"/>
        </w:rPr>
        <w:t>()</w:t>
      </w:r>
      <w:r w:rsidR="00DB2112">
        <w:rPr>
          <w:color w:val="000000"/>
        </w:rPr>
        <w:t xml:space="preserve">: add action Listener for </w:t>
      </w:r>
      <w:proofErr w:type="spellStart"/>
      <w:r w:rsidR="00940197">
        <w:rPr>
          <w:color w:val="000000"/>
        </w:rPr>
        <w:t>backToMenu</w:t>
      </w:r>
      <w:proofErr w:type="spellEnd"/>
      <w:r w:rsidR="00DB2112">
        <w:rPr>
          <w:color w:val="000000"/>
        </w:rPr>
        <w:t xml:space="preserve">, when it is clicked, </w:t>
      </w:r>
      <w:r w:rsidR="00940197">
        <w:rPr>
          <w:color w:val="000000"/>
        </w:rPr>
        <w:t>the main menu will be show.</w:t>
      </w:r>
    </w:p>
    <w:p w14:paraId="207AE866" w14:textId="77777777" w:rsidR="00542346" w:rsidRDefault="00542346" w:rsidP="00DB2112">
      <w:pPr>
        <w:pStyle w:val="HTMLPreformatted"/>
        <w:shd w:val="clear" w:color="auto" w:fill="FFFFFF"/>
        <w:rPr>
          <w:color w:val="000000"/>
        </w:rPr>
      </w:pPr>
    </w:p>
    <w:p w14:paraId="10AE78D7" w14:textId="0B515BBE" w:rsidR="00940197" w:rsidRDefault="00940197" w:rsidP="00DB2112">
      <w:pPr>
        <w:pStyle w:val="HTMLPreformatted"/>
        <w:shd w:val="clear" w:color="auto" w:fill="FFFFFF"/>
        <w:rPr>
          <w:color w:val="000000"/>
        </w:rPr>
      </w:pPr>
      <w:r>
        <w:rPr>
          <w:color w:val="000000"/>
        </w:rPr>
        <w:tab/>
      </w:r>
      <w:r w:rsidR="00651E96">
        <w:rPr>
          <w:color w:val="000000"/>
        </w:rPr>
        <w:t xml:space="preserve">+ </w:t>
      </w:r>
      <w:r w:rsidR="00651E96" w:rsidRPr="00651E96">
        <w:rPr>
          <w:b/>
          <w:bCs/>
          <w:color w:val="000080"/>
        </w:rPr>
        <w:t xml:space="preserve">private void </w:t>
      </w:r>
      <w:proofErr w:type="spellStart"/>
      <w:proofErr w:type="gramStart"/>
      <w:r w:rsidR="00651E96" w:rsidRPr="00651E96">
        <w:rPr>
          <w:color w:val="000000"/>
        </w:rPr>
        <w:t>setStopMusic</w:t>
      </w:r>
      <w:proofErr w:type="spellEnd"/>
      <w:r w:rsidR="00651E96" w:rsidRPr="00651E96">
        <w:rPr>
          <w:color w:val="000000"/>
        </w:rPr>
        <w:t>(</w:t>
      </w:r>
      <w:proofErr w:type="gramEnd"/>
      <w:r w:rsidR="00651E96">
        <w:rPr>
          <w:color w:val="000000"/>
        </w:rPr>
        <w:t>): pause music.</w:t>
      </w:r>
    </w:p>
    <w:p w14:paraId="4B394A8F" w14:textId="77777777" w:rsidR="00542346" w:rsidRDefault="00542346" w:rsidP="00DB2112">
      <w:pPr>
        <w:pStyle w:val="HTMLPreformatted"/>
        <w:shd w:val="clear" w:color="auto" w:fill="FFFFFF"/>
        <w:rPr>
          <w:color w:val="000000"/>
        </w:rPr>
      </w:pPr>
    </w:p>
    <w:p w14:paraId="10218B0D" w14:textId="0E943AE2" w:rsidR="009D731E" w:rsidRDefault="00651E96" w:rsidP="009D731E">
      <w:pPr>
        <w:pStyle w:val="HTMLPreformatted"/>
        <w:shd w:val="clear" w:color="auto" w:fill="FFFFFF"/>
        <w:rPr>
          <w:color w:val="000000"/>
        </w:rPr>
      </w:pPr>
      <w:r>
        <w:rPr>
          <w:color w:val="000000"/>
        </w:rPr>
        <w:tab/>
      </w:r>
      <w:r w:rsidR="009D731E">
        <w:rPr>
          <w:color w:val="000000"/>
        </w:rPr>
        <w:t xml:space="preserve">+ </w:t>
      </w:r>
      <w:r w:rsidR="009D731E" w:rsidRPr="009D731E">
        <w:rPr>
          <w:b/>
          <w:bCs/>
          <w:color w:val="000080"/>
        </w:rPr>
        <w:t xml:space="preserve">private void </w:t>
      </w:r>
      <w:proofErr w:type="spellStart"/>
      <w:proofErr w:type="gramStart"/>
      <w:r w:rsidR="009D731E" w:rsidRPr="009D731E">
        <w:rPr>
          <w:color w:val="000000"/>
        </w:rPr>
        <w:t>setPlayMusic</w:t>
      </w:r>
      <w:proofErr w:type="spellEnd"/>
      <w:r w:rsidR="009D731E" w:rsidRPr="009D731E">
        <w:rPr>
          <w:color w:val="000000"/>
        </w:rPr>
        <w:t>(</w:t>
      </w:r>
      <w:proofErr w:type="gramEnd"/>
      <w:r w:rsidR="009D731E" w:rsidRPr="009D731E">
        <w:rPr>
          <w:color w:val="000000"/>
        </w:rPr>
        <w:t>)</w:t>
      </w:r>
      <w:r w:rsidR="009D731E">
        <w:rPr>
          <w:color w:val="000000"/>
        </w:rPr>
        <w:t>: resume music</w:t>
      </w:r>
    </w:p>
    <w:p w14:paraId="67A3A081" w14:textId="77777777" w:rsidR="00542346" w:rsidRDefault="00542346" w:rsidP="009D731E">
      <w:pPr>
        <w:pStyle w:val="HTMLPreformatted"/>
        <w:shd w:val="clear" w:color="auto" w:fill="FFFFFF"/>
        <w:rPr>
          <w:color w:val="000000"/>
        </w:rPr>
      </w:pPr>
    </w:p>
    <w:p w14:paraId="34762058" w14:textId="78009827" w:rsidR="00473A60" w:rsidRDefault="009D731E" w:rsidP="00473A60">
      <w:pPr>
        <w:pStyle w:val="HTMLPreformatted"/>
        <w:shd w:val="clear" w:color="auto" w:fill="FFFFFF"/>
        <w:rPr>
          <w:color w:val="000000"/>
        </w:rPr>
      </w:pPr>
      <w:r>
        <w:rPr>
          <w:color w:val="000000"/>
        </w:rPr>
        <w:tab/>
      </w:r>
      <w:r w:rsidR="00473A60">
        <w:rPr>
          <w:color w:val="000000"/>
        </w:rPr>
        <w:t xml:space="preserve">+ </w:t>
      </w:r>
      <w:r w:rsidR="00473A60" w:rsidRPr="00473A60">
        <w:rPr>
          <w:b/>
          <w:bCs/>
          <w:color w:val="000080"/>
        </w:rPr>
        <w:t xml:space="preserve">private void </w:t>
      </w:r>
      <w:proofErr w:type="spellStart"/>
      <w:proofErr w:type="gramStart"/>
      <w:r w:rsidR="00473A60" w:rsidRPr="00473A60">
        <w:rPr>
          <w:color w:val="000000"/>
        </w:rPr>
        <w:t>setExitJMenu</w:t>
      </w:r>
      <w:proofErr w:type="spellEnd"/>
      <w:r w:rsidR="00473A60" w:rsidRPr="00473A60">
        <w:rPr>
          <w:color w:val="000000"/>
        </w:rPr>
        <w:t>(</w:t>
      </w:r>
      <w:proofErr w:type="gramEnd"/>
      <w:r w:rsidR="00473A60" w:rsidRPr="00473A60">
        <w:rPr>
          <w:color w:val="000000"/>
        </w:rPr>
        <w:t>)</w:t>
      </w:r>
      <w:r w:rsidR="00473A60">
        <w:rPr>
          <w:color w:val="000000"/>
        </w:rPr>
        <w:t>: exit the programs</w:t>
      </w:r>
    </w:p>
    <w:p w14:paraId="49DA17A3" w14:textId="77777777" w:rsidR="00542346" w:rsidRDefault="00542346" w:rsidP="00473A60">
      <w:pPr>
        <w:pStyle w:val="HTMLPreformatted"/>
        <w:shd w:val="clear" w:color="auto" w:fill="FFFFFF"/>
        <w:rPr>
          <w:color w:val="000000"/>
        </w:rPr>
      </w:pPr>
    </w:p>
    <w:p w14:paraId="4CEE70D8" w14:textId="5671291F" w:rsidR="00473A60" w:rsidRDefault="00473A60" w:rsidP="00473A60">
      <w:pPr>
        <w:pStyle w:val="HTMLPreformatted"/>
        <w:shd w:val="clear" w:color="auto" w:fill="FFFFFF"/>
        <w:rPr>
          <w:color w:val="000000"/>
        </w:rPr>
      </w:pPr>
      <w:r>
        <w:rPr>
          <w:color w:val="000000"/>
        </w:rPr>
        <w:tab/>
      </w:r>
      <w:r w:rsidR="007C7E34">
        <w:rPr>
          <w:color w:val="000000"/>
        </w:rPr>
        <w:t xml:space="preserve">+ </w:t>
      </w:r>
      <w:r w:rsidR="007C7E34" w:rsidRPr="007C7E34">
        <w:rPr>
          <w:b/>
          <w:bCs/>
          <w:color w:val="000080"/>
        </w:rPr>
        <w:t xml:space="preserve">private void </w:t>
      </w:r>
      <w:proofErr w:type="spellStart"/>
      <w:proofErr w:type="gramStart"/>
      <w:r w:rsidR="007C7E34" w:rsidRPr="007C7E34">
        <w:rPr>
          <w:color w:val="000000"/>
        </w:rPr>
        <w:t>setMenu</w:t>
      </w:r>
      <w:proofErr w:type="spellEnd"/>
      <w:r w:rsidR="007C7E34" w:rsidRPr="007C7E34">
        <w:rPr>
          <w:color w:val="000000"/>
        </w:rPr>
        <w:t>(</w:t>
      </w:r>
      <w:proofErr w:type="gramEnd"/>
      <w:r w:rsidR="007C7E34" w:rsidRPr="007C7E34">
        <w:rPr>
          <w:color w:val="000000"/>
        </w:rPr>
        <w:t>)</w:t>
      </w:r>
      <w:r w:rsidR="007C7E34">
        <w:rPr>
          <w:color w:val="000000"/>
        </w:rPr>
        <w:t>: set all small component for menu bar</w:t>
      </w:r>
    </w:p>
    <w:p w14:paraId="4E43800C" w14:textId="77777777" w:rsidR="00542346" w:rsidRDefault="00542346" w:rsidP="00473A60">
      <w:pPr>
        <w:pStyle w:val="HTMLPreformatted"/>
        <w:shd w:val="clear" w:color="auto" w:fill="FFFFFF"/>
        <w:rPr>
          <w:color w:val="000000"/>
        </w:rPr>
      </w:pPr>
    </w:p>
    <w:p w14:paraId="2AB0A9DC" w14:textId="77777777" w:rsidR="00542346" w:rsidRDefault="00EA2739" w:rsidP="00473A60">
      <w:pPr>
        <w:pStyle w:val="HTMLPreformatted"/>
        <w:shd w:val="clear" w:color="auto" w:fill="FFFFFF"/>
        <w:rPr>
          <w:color w:val="000000"/>
        </w:rPr>
      </w:pPr>
      <w:r>
        <w:rPr>
          <w:color w:val="000000"/>
        </w:rPr>
        <w:tab/>
        <w:t xml:space="preserve">+ </w:t>
      </w:r>
      <w:r w:rsidRPr="00EA2739">
        <w:rPr>
          <w:b/>
          <w:bCs/>
          <w:color w:val="000080"/>
        </w:rPr>
        <w:t xml:space="preserve">public static void </w:t>
      </w:r>
      <w:proofErr w:type="spellStart"/>
      <w:proofErr w:type="gramStart"/>
      <w:r w:rsidRPr="00EA2739">
        <w:rPr>
          <w:color w:val="000000"/>
        </w:rPr>
        <w:t>newGamePlayerVsPlayer</w:t>
      </w:r>
      <w:proofErr w:type="spellEnd"/>
      <w:r w:rsidRPr="00EA2739">
        <w:rPr>
          <w:color w:val="000000"/>
        </w:rPr>
        <w:t>(</w:t>
      </w:r>
      <w:proofErr w:type="gramEnd"/>
      <w:r w:rsidRPr="00EA2739">
        <w:rPr>
          <w:color w:val="000000"/>
        </w:rPr>
        <w:t>)</w:t>
      </w:r>
      <w:r>
        <w:rPr>
          <w:color w:val="000000"/>
        </w:rPr>
        <w:t xml:space="preserve">: this method calls </w:t>
      </w:r>
    </w:p>
    <w:p w14:paraId="069F7FE0" w14:textId="4EC9B1A3" w:rsidR="00EA2739" w:rsidRDefault="00EA2739" w:rsidP="00473A60">
      <w:pPr>
        <w:pStyle w:val="HTMLPreformatted"/>
        <w:shd w:val="clear" w:color="auto" w:fill="FFFFFF"/>
        <w:rPr>
          <w:color w:val="000000"/>
        </w:rPr>
      </w:pPr>
      <w:proofErr w:type="spellStart"/>
      <w:proofErr w:type="gramStart"/>
      <w:r w:rsidRPr="00445E83">
        <w:rPr>
          <w:color w:val="000000"/>
        </w:rPr>
        <w:t>startPlayerVsPlayer</w:t>
      </w:r>
      <w:proofErr w:type="spellEnd"/>
      <w:r w:rsidRPr="00445E83">
        <w:rPr>
          <w:color w:val="000000"/>
        </w:rPr>
        <w:t>(</w:t>
      </w:r>
      <w:proofErr w:type="gramEnd"/>
      <w:r w:rsidRPr="00445E83">
        <w:rPr>
          <w:color w:val="000000"/>
        </w:rPr>
        <w:t>)</w:t>
      </w:r>
    </w:p>
    <w:p w14:paraId="3481F0D3" w14:textId="77777777" w:rsidR="00542346" w:rsidRDefault="00542346" w:rsidP="00473A60">
      <w:pPr>
        <w:pStyle w:val="HTMLPreformatted"/>
        <w:shd w:val="clear" w:color="auto" w:fill="FFFFFF"/>
        <w:rPr>
          <w:color w:val="000000"/>
        </w:rPr>
      </w:pPr>
    </w:p>
    <w:p w14:paraId="1C393922" w14:textId="1EEFE13D" w:rsidR="007A5E4B" w:rsidRDefault="00EA2739" w:rsidP="007A5E4B">
      <w:pPr>
        <w:pStyle w:val="HTMLPreformatted"/>
        <w:shd w:val="clear" w:color="auto" w:fill="FFFFFF"/>
        <w:rPr>
          <w:color w:val="000000"/>
        </w:rPr>
      </w:pPr>
      <w:r>
        <w:rPr>
          <w:color w:val="000000"/>
        </w:rPr>
        <w:tab/>
        <w:t>+</w:t>
      </w:r>
      <w:r w:rsidR="007A5E4B" w:rsidRPr="007A5E4B">
        <w:rPr>
          <w:b/>
          <w:bCs/>
          <w:color w:val="000080"/>
        </w:rPr>
        <w:t xml:space="preserve"> public static void </w:t>
      </w:r>
      <w:proofErr w:type="spellStart"/>
      <w:proofErr w:type="gramStart"/>
      <w:r w:rsidR="007A5E4B" w:rsidRPr="007A5E4B">
        <w:rPr>
          <w:color w:val="000000"/>
        </w:rPr>
        <w:t>newGamePlayerVsBot</w:t>
      </w:r>
      <w:proofErr w:type="spellEnd"/>
      <w:r w:rsidR="007A5E4B" w:rsidRPr="007A5E4B">
        <w:rPr>
          <w:color w:val="000000"/>
        </w:rPr>
        <w:t>(</w:t>
      </w:r>
      <w:proofErr w:type="gramEnd"/>
      <w:r w:rsidR="007A5E4B" w:rsidRPr="007A5E4B">
        <w:rPr>
          <w:color w:val="000000"/>
        </w:rPr>
        <w:t>)</w:t>
      </w:r>
      <w:r w:rsidR="007A5E4B">
        <w:rPr>
          <w:color w:val="000000"/>
        </w:rPr>
        <w:t xml:space="preserve">: this method calls </w:t>
      </w:r>
      <w:proofErr w:type="spellStart"/>
      <w:r w:rsidR="007A5E4B" w:rsidRPr="009A007C">
        <w:rPr>
          <w:color w:val="000000"/>
        </w:rPr>
        <w:t>startPlayerVsBot</w:t>
      </w:r>
      <w:proofErr w:type="spellEnd"/>
      <w:r w:rsidR="007A5E4B" w:rsidRPr="009A007C">
        <w:rPr>
          <w:color w:val="000000"/>
        </w:rPr>
        <w:t>()</w:t>
      </w:r>
    </w:p>
    <w:p w14:paraId="73A09C0D" w14:textId="667D8B1A" w:rsidR="00CD0680" w:rsidRDefault="00CD0680" w:rsidP="007A5E4B">
      <w:pPr>
        <w:pStyle w:val="HTMLPreformatted"/>
        <w:shd w:val="clear" w:color="auto" w:fill="FFFFFF"/>
        <w:rPr>
          <w:color w:val="000000"/>
        </w:rPr>
      </w:pPr>
      <w:r>
        <w:rPr>
          <w:color w:val="000000"/>
        </w:rPr>
        <w:tab/>
      </w:r>
    </w:p>
    <w:p w14:paraId="794E5ECD" w14:textId="4E97D010" w:rsidR="00CD0680" w:rsidRDefault="00CD0680" w:rsidP="007A5E4B">
      <w:pPr>
        <w:pStyle w:val="HTMLPreformatted"/>
        <w:shd w:val="clear" w:color="auto" w:fill="FFFFFF"/>
        <w:rPr>
          <w:color w:val="000000"/>
        </w:rPr>
      </w:pPr>
    </w:p>
    <w:p w14:paraId="65B0383E" w14:textId="49891BE2" w:rsidR="00CD0680" w:rsidRDefault="00CD0680" w:rsidP="007A5E4B">
      <w:pPr>
        <w:pStyle w:val="HTMLPreformatted"/>
        <w:shd w:val="clear" w:color="auto" w:fill="FFFFFF"/>
        <w:rPr>
          <w:color w:val="000000"/>
        </w:rPr>
      </w:pPr>
      <w:r w:rsidRPr="003E577C">
        <w:rPr>
          <w:color w:val="000000"/>
          <w:u w:val="single"/>
        </w:rPr>
        <w:t>Parameter class</w:t>
      </w:r>
      <w:r>
        <w:rPr>
          <w:color w:val="000000"/>
        </w:rPr>
        <w:t>:</w:t>
      </w:r>
      <w:r w:rsidR="00176764">
        <w:rPr>
          <w:color w:val="000000"/>
        </w:rPr>
        <w:t xml:space="preserve"> in this class will store all the parameter which I need in another class like </w:t>
      </w:r>
      <w:r w:rsidR="003E577C">
        <w:rPr>
          <w:color w:val="000000"/>
        </w:rPr>
        <w:t>the size of the frame, image Paths, music path, player 1 name, player 2 name</w:t>
      </w:r>
      <w:r w:rsidR="00275D82">
        <w:rPr>
          <w:color w:val="000000"/>
        </w:rPr>
        <w:t xml:space="preserve">, </w:t>
      </w:r>
      <w:r w:rsidR="0062215C">
        <w:rPr>
          <w:color w:val="000000"/>
        </w:rPr>
        <w:t>etc.</w:t>
      </w:r>
    </w:p>
    <w:p w14:paraId="50C4FD68" w14:textId="1EC116D3" w:rsidR="0062215C" w:rsidRDefault="0062215C" w:rsidP="007A5E4B">
      <w:pPr>
        <w:pStyle w:val="HTMLPreformatted"/>
        <w:shd w:val="clear" w:color="auto" w:fill="FFFFFF"/>
        <w:rPr>
          <w:color w:val="000000"/>
        </w:rPr>
      </w:pPr>
    </w:p>
    <w:p w14:paraId="70956A6D" w14:textId="297174F5" w:rsidR="00514D1A" w:rsidRPr="00710F59" w:rsidRDefault="00514D1A" w:rsidP="007A5E4B">
      <w:pPr>
        <w:pStyle w:val="HTMLPreformatted"/>
        <w:shd w:val="clear" w:color="auto" w:fill="FFFFFF"/>
        <w:rPr>
          <w:color w:val="000000"/>
          <w:u w:val="single"/>
        </w:rPr>
      </w:pPr>
      <w:r w:rsidRPr="00710F59">
        <w:rPr>
          <w:color w:val="000000"/>
          <w:u w:val="single"/>
        </w:rPr>
        <w:t>Options class:</w:t>
      </w:r>
    </w:p>
    <w:p w14:paraId="00A09A2C" w14:textId="2C47422F" w:rsidR="00514D1A" w:rsidRDefault="00514D1A" w:rsidP="007A5E4B">
      <w:pPr>
        <w:pStyle w:val="HTMLPreformatted"/>
        <w:shd w:val="clear" w:color="auto" w:fill="FFFFFF"/>
        <w:rPr>
          <w:color w:val="000000"/>
        </w:rPr>
      </w:pPr>
    </w:p>
    <w:p w14:paraId="44C2C165" w14:textId="255F54CE" w:rsidR="00514D1A" w:rsidRDefault="00514D1A" w:rsidP="007A5E4B">
      <w:pPr>
        <w:pStyle w:val="HTMLPreformatted"/>
        <w:shd w:val="clear" w:color="auto" w:fill="FFFFFF"/>
        <w:rPr>
          <w:color w:val="000000"/>
        </w:rPr>
      </w:pPr>
      <w:r>
        <w:rPr>
          <w:color w:val="000000"/>
        </w:rPr>
        <w:t>+</w:t>
      </w:r>
      <w:r w:rsidRPr="00514D1A">
        <w:rPr>
          <w:b/>
          <w:bCs/>
          <w:color w:val="000080"/>
        </w:rPr>
        <w:t xml:space="preserve"> private void </w:t>
      </w:r>
      <w:proofErr w:type="spellStart"/>
      <w:proofErr w:type="gramStart"/>
      <w:r w:rsidRPr="00514D1A">
        <w:rPr>
          <w:color w:val="000000"/>
        </w:rPr>
        <w:t>initComponents</w:t>
      </w:r>
      <w:proofErr w:type="spellEnd"/>
      <w:r w:rsidRPr="00514D1A">
        <w:rPr>
          <w:color w:val="000000"/>
        </w:rPr>
        <w:t>(</w:t>
      </w:r>
      <w:proofErr w:type="gramEnd"/>
      <w:r w:rsidR="00DA7B39">
        <w:rPr>
          <w:color w:val="000000"/>
        </w:rPr>
        <w:t>): in this method, it will handle all</w:t>
      </w:r>
      <w:r w:rsidR="006B5319">
        <w:rPr>
          <w:color w:val="000000"/>
        </w:rPr>
        <w:t xml:space="preserve"> the way to show </w:t>
      </w:r>
      <w:proofErr w:type="spellStart"/>
      <w:r w:rsidR="006B5319">
        <w:rPr>
          <w:color w:val="000000"/>
        </w:rPr>
        <w:t>jbutton</w:t>
      </w:r>
      <w:proofErr w:type="spellEnd"/>
      <w:r w:rsidR="006B5319">
        <w:rPr>
          <w:color w:val="000000"/>
        </w:rPr>
        <w:t xml:space="preserve">, </w:t>
      </w:r>
      <w:proofErr w:type="spellStart"/>
      <w:r w:rsidR="006B5319">
        <w:rPr>
          <w:color w:val="000000"/>
        </w:rPr>
        <w:t>jlabel</w:t>
      </w:r>
      <w:proofErr w:type="spellEnd"/>
      <w:r w:rsidR="006B5319">
        <w:rPr>
          <w:color w:val="000000"/>
        </w:rPr>
        <w:t xml:space="preserve"> on </w:t>
      </w:r>
      <w:proofErr w:type="spellStart"/>
      <w:r w:rsidR="006B5319">
        <w:rPr>
          <w:color w:val="000000"/>
        </w:rPr>
        <w:t>jFrame</w:t>
      </w:r>
      <w:proofErr w:type="spellEnd"/>
      <w:r w:rsidR="006B5319">
        <w:rPr>
          <w:color w:val="000000"/>
        </w:rPr>
        <w:t>.</w:t>
      </w:r>
    </w:p>
    <w:p w14:paraId="55453BDA" w14:textId="77777777" w:rsidR="000628C8" w:rsidRDefault="000628C8" w:rsidP="007A5E4B">
      <w:pPr>
        <w:pStyle w:val="HTMLPreformatted"/>
        <w:shd w:val="clear" w:color="auto" w:fill="FFFFFF"/>
        <w:rPr>
          <w:color w:val="000000"/>
        </w:rPr>
      </w:pPr>
    </w:p>
    <w:p w14:paraId="36984680" w14:textId="5C15EBF1" w:rsidR="008B12B1" w:rsidRDefault="000628C8" w:rsidP="008B12B1">
      <w:pPr>
        <w:pStyle w:val="HTMLPreformatted"/>
        <w:shd w:val="clear" w:color="auto" w:fill="FFFFFF"/>
        <w:rPr>
          <w:color w:val="000000"/>
        </w:rPr>
      </w:pPr>
      <w:r>
        <w:rPr>
          <w:color w:val="000000"/>
        </w:rPr>
        <w:lastRenderedPageBreak/>
        <w:t xml:space="preserve">+ </w:t>
      </w:r>
      <w:r w:rsidR="008B12B1" w:rsidRPr="008B12B1">
        <w:rPr>
          <w:b/>
          <w:bCs/>
          <w:color w:val="000080"/>
        </w:rPr>
        <w:t xml:space="preserve">private void </w:t>
      </w:r>
      <w:proofErr w:type="spellStart"/>
      <w:proofErr w:type="gramStart"/>
      <w:r w:rsidR="008B12B1" w:rsidRPr="008B12B1">
        <w:rPr>
          <w:color w:val="000000"/>
        </w:rPr>
        <w:t>brownJButtonActionPerformed</w:t>
      </w:r>
      <w:proofErr w:type="spellEnd"/>
      <w:r w:rsidR="008B12B1" w:rsidRPr="008B12B1">
        <w:rPr>
          <w:color w:val="000000"/>
        </w:rPr>
        <w:t>(</w:t>
      </w:r>
      <w:proofErr w:type="spellStart"/>
      <w:proofErr w:type="gramEnd"/>
      <w:r w:rsidR="008B12B1" w:rsidRPr="008B12B1">
        <w:rPr>
          <w:color w:val="000000"/>
        </w:rPr>
        <w:t>java.awt.event.ActionEvent</w:t>
      </w:r>
      <w:proofErr w:type="spellEnd"/>
      <w:r w:rsidR="008B12B1" w:rsidRPr="008B12B1">
        <w:rPr>
          <w:color w:val="000000"/>
        </w:rPr>
        <w:t xml:space="preserve"> </w:t>
      </w:r>
      <w:proofErr w:type="spellStart"/>
      <w:r w:rsidR="008B12B1" w:rsidRPr="008B12B1">
        <w:rPr>
          <w:color w:val="000000"/>
        </w:rPr>
        <w:t>evt</w:t>
      </w:r>
      <w:proofErr w:type="spellEnd"/>
      <w:r w:rsidR="008B12B1" w:rsidRPr="008B12B1">
        <w:rPr>
          <w:color w:val="000000"/>
        </w:rPr>
        <w:t>)</w:t>
      </w:r>
      <w:r w:rsidR="008B12B1">
        <w:rPr>
          <w:color w:val="000000"/>
        </w:rPr>
        <w:t xml:space="preserve">: it will set the board which player </w:t>
      </w:r>
      <w:r>
        <w:rPr>
          <w:color w:val="000000"/>
        </w:rPr>
        <w:t>chosen is brown.</w:t>
      </w:r>
    </w:p>
    <w:p w14:paraId="50095CE8" w14:textId="123E20C0" w:rsidR="000628C8" w:rsidRDefault="000628C8" w:rsidP="008B12B1">
      <w:pPr>
        <w:pStyle w:val="HTMLPreformatted"/>
        <w:shd w:val="clear" w:color="auto" w:fill="FFFFFF"/>
        <w:rPr>
          <w:color w:val="000000"/>
        </w:rPr>
      </w:pPr>
    </w:p>
    <w:p w14:paraId="17C56919" w14:textId="629E33D4" w:rsidR="002D6734" w:rsidRDefault="002D6734" w:rsidP="002D6734">
      <w:pPr>
        <w:pStyle w:val="HTMLPreformatted"/>
        <w:shd w:val="clear" w:color="auto" w:fill="FFFFFF"/>
        <w:rPr>
          <w:color w:val="000000"/>
        </w:rPr>
      </w:pPr>
      <w:r>
        <w:rPr>
          <w:color w:val="000000"/>
        </w:rPr>
        <w:t xml:space="preserve">+ </w:t>
      </w:r>
      <w:r w:rsidRPr="008B12B1">
        <w:rPr>
          <w:b/>
          <w:bCs/>
          <w:color w:val="000080"/>
        </w:rPr>
        <w:t xml:space="preserve">private void </w:t>
      </w:r>
      <w:proofErr w:type="spellStart"/>
      <w:proofErr w:type="gramStart"/>
      <w:r>
        <w:rPr>
          <w:color w:val="000000"/>
        </w:rPr>
        <w:t>gray</w:t>
      </w:r>
      <w:r w:rsidRPr="008B12B1">
        <w:rPr>
          <w:color w:val="000000"/>
        </w:rPr>
        <w:t>JButtonActionPerformed</w:t>
      </w:r>
      <w:proofErr w:type="spellEnd"/>
      <w:r w:rsidRPr="008B12B1">
        <w:rPr>
          <w:color w:val="000000"/>
        </w:rPr>
        <w:t>(</w:t>
      </w:r>
      <w:proofErr w:type="spellStart"/>
      <w:proofErr w:type="gramEnd"/>
      <w:r w:rsidRPr="008B12B1">
        <w:rPr>
          <w:color w:val="000000"/>
        </w:rPr>
        <w:t>java.awt.event.ActionEvent</w:t>
      </w:r>
      <w:proofErr w:type="spellEnd"/>
      <w:r w:rsidRPr="008B12B1">
        <w:rPr>
          <w:color w:val="000000"/>
        </w:rPr>
        <w:t xml:space="preserve"> </w:t>
      </w:r>
      <w:proofErr w:type="spellStart"/>
      <w:r w:rsidRPr="008B12B1">
        <w:rPr>
          <w:color w:val="000000"/>
        </w:rPr>
        <w:t>evt</w:t>
      </w:r>
      <w:proofErr w:type="spellEnd"/>
      <w:r w:rsidRPr="008B12B1">
        <w:rPr>
          <w:color w:val="000000"/>
        </w:rPr>
        <w:t>)</w:t>
      </w:r>
      <w:r>
        <w:rPr>
          <w:color w:val="000000"/>
        </w:rPr>
        <w:t xml:space="preserve">: it will set the board which player chosen is </w:t>
      </w:r>
      <w:proofErr w:type="spellStart"/>
      <w:r w:rsidR="008B0391">
        <w:rPr>
          <w:color w:val="000000"/>
        </w:rPr>
        <w:t>gray</w:t>
      </w:r>
      <w:proofErr w:type="spellEnd"/>
      <w:r>
        <w:rPr>
          <w:color w:val="000000"/>
        </w:rPr>
        <w:t>.</w:t>
      </w:r>
    </w:p>
    <w:p w14:paraId="6A373FC7" w14:textId="6496A77B" w:rsidR="00707387" w:rsidRDefault="00707387" w:rsidP="002D6734">
      <w:pPr>
        <w:pStyle w:val="HTMLPreformatted"/>
        <w:shd w:val="clear" w:color="auto" w:fill="FFFFFF"/>
        <w:rPr>
          <w:color w:val="000000"/>
        </w:rPr>
      </w:pPr>
    </w:p>
    <w:p w14:paraId="6B797708" w14:textId="426EB46B" w:rsidR="00707387" w:rsidRDefault="00707387" w:rsidP="00707387">
      <w:pPr>
        <w:pStyle w:val="HTMLPreformatted"/>
        <w:shd w:val="clear" w:color="auto" w:fill="FFFFFF"/>
        <w:rPr>
          <w:color w:val="000000"/>
        </w:rPr>
      </w:pPr>
      <w:r>
        <w:rPr>
          <w:color w:val="000000"/>
        </w:rPr>
        <w:t xml:space="preserve">+ </w:t>
      </w:r>
      <w:r w:rsidRPr="008B12B1">
        <w:rPr>
          <w:b/>
          <w:bCs/>
          <w:color w:val="000080"/>
        </w:rPr>
        <w:t xml:space="preserve">private void </w:t>
      </w:r>
      <w:proofErr w:type="spellStart"/>
      <w:proofErr w:type="gramStart"/>
      <w:r>
        <w:rPr>
          <w:color w:val="000000"/>
        </w:rPr>
        <w:t>green</w:t>
      </w:r>
      <w:r w:rsidRPr="008B12B1">
        <w:rPr>
          <w:color w:val="000000"/>
        </w:rPr>
        <w:t>JButtonActionPerformed</w:t>
      </w:r>
      <w:proofErr w:type="spellEnd"/>
      <w:r w:rsidRPr="008B12B1">
        <w:rPr>
          <w:color w:val="000000"/>
        </w:rPr>
        <w:t>(</w:t>
      </w:r>
      <w:proofErr w:type="spellStart"/>
      <w:proofErr w:type="gramEnd"/>
      <w:r w:rsidRPr="008B12B1">
        <w:rPr>
          <w:color w:val="000000"/>
        </w:rPr>
        <w:t>java.awt.event.ActionEvent</w:t>
      </w:r>
      <w:proofErr w:type="spellEnd"/>
      <w:r w:rsidRPr="008B12B1">
        <w:rPr>
          <w:color w:val="000000"/>
        </w:rPr>
        <w:t xml:space="preserve"> </w:t>
      </w:r>
      <w:proofErr w:type="spellStart"/>
      <w:r w:rsidRPr="008B12B1">
        <w:rPr>
          <w:color w:val="000000"/>
        </w:rPr>
        <w:t>evt</w:t>
      </w:r>
      <w:proofErr w:type="spellEnd"/>
      <w:r w:rsidRPr="008B12B1">
        <w:rPr>
          <w:color w:val="000000"/>
        </w:rPr>
        <w:t>)</w:t>
      </w:r>
      <w:r>
        <w:rPr>
          <w:color w:val="000000"/>
        </w:rPr>
        <w:t xml:space="preserve">: it will set the board which player chosen is </w:t>
      </w:r>
      <w:r w:rsidR="00A973A9">
        <w:rPr>
          <w:color w:val="000000"/>
        </w:rPr>
        <w:t>green</w:t>
      </w:r>
      <w:r>
        <w:rPr>
          <w:color w:val="000000"/>
        </w:rPr>
        <w:t>.</w:t>
      </w:r>
    </w:p>
    <w:p w14:paraId="6AF3A8F7" w14:textId="0DD97E54" w:rsidR="00EE5EB6" w:rsidRDefault="00EE5EB6" w:rsidP="00EE5EB6">
      <w:pPr>
        <w:pStyle w:val="HTMLPreformatted"/>
        <w:shd w:val="clear" w:color="auto" w:fill="FFFFFF"/>
        <w:rPr>
          <w:color w:val="000000"/>
        </w:rPr>
      </w:pPr>
      <w:r>
        <w:rPr>
          <w:color w:val="000000"/>
        </w:rPr>
        <w:t xml:space="preserve">+ </w:t>
      </w:r>
      <w:r w:rsidRPr="008B12B1">
        <w:rPr>
          <w:b/>
          <w:bCs/>
          <w:color w:val="000080"/>
        </w:rPr>
        <w:t xml:space="preserve">private void </w:t>
      </w:r>
      <w:proofErr w:type="spellStart"/>
      <w:proofErr w:type="gramStart"/>
      <w:r>
        <w:rPr>
          <w:color w:val="000000"/>
        </w:rPr>
        <w:t>yellow</w:t>
      </w:r>
      <w:r w:rsidRPr="008B12B1">
        <w:rPr>
          <w:color w:val="000000"/>
        </w:rPr>
        <w:t>JButtonActionPerformed</w:t>
      </w:r>
      <w:proofErr w:type="spellEnd"/>
      <w:r w:rsidRPr="008B12B1">
        <w:rPr>
          <w:color w:val="000000"/>
        </w:rPr>
        <w:t>(</w:t>
      </w:r>
      <w:proofErr w:type="spellStart"/>
      <w:proofErr w:type="gramEnd"/>
      <w:r w:rsidRPr="008B12B1">
        <w:rPr>
          <w:color w:val="000000"/>
        </w:rPr>
        <w:t>java.awt.event.ActionEvent</w:t>
      </w:r>
      <w:proofErr w:type="spellEnd"/>
      <w:r w:rsidRPr="008B12B1">
        <w:rPr>
          <w:color w:val="000000"/>
        </w:rPr>
        <w:t xml:space="preserve"> </w:t>
      </w:r>
      <w:proofErr w:type="spellStart"/>
      <w:r w:rsidRPr="008B12B1">
        <w:rPr>
          <w:color w:val="000000"/>
        </w:rPr>
        <w:t>evt</w:t>
      </w:r>
      <w:proofErr w:type="spellEnd"/>
      <w:r w:rsidRPr="008B12B1">
        <w:rPr>
          <w:color w:val="000000"/>
        </w:rPr>
        <w:t>)</w:t>
      </w:r>
      <w:r>
        <w:rPr>
          <w:color w:val="000000"/>
        </w:rPr>
        <w:t xml:space="preserve">: it will set the board which player chosen is </w:t>
      </w:r>
      <w:r w:rsidR="00A26238">
        <w:rPr>
          <w:color w:val="000000"/>
        </w:rPr>
        <w:t>yellow</w:t>
      </w:r>
      <w:r>
        <w:rPr>
          <w:color w:val="000000"/>
        </w:rPr>
        <w:t>.</w:t>
      </w:r>
    </w:p>
    <w:p w14:paraId="2C0C3255" w14:textId="77777777" w:rsidR="00EE5EB6" w:rsidRDefault="00EE5EB6" w:rsidP="00707387">
      <w:pPr>
        <w:pStyle w:val="HTMLPreformatted"/>
        <w:shd w:val="clear" w:color="auto" w:fill="FFFFFF"/>
        <w:rPr>
          <w:color w:val="000000"/>
        </w:rPr>
      </w:pPr>
    </w:p>
    <w:p w14:paraId="02A412FF" w14:textId="6BD006EC" w:rsidR="00707387" w:rsidRDefault="00707387" w:rsidP="002D6734">
      <w:pPr>
        <w:pStyle w:val="HTMLPreformatted"/>
        <w:shd w:val="clear" w:color="auto" w:fill="FFFFFF"/>
        <w:rPr>
          <w:color w:val="000000"/>
        </w:rPr>
      </w:pPr>
    </w:p>
    <w:p w14:paraId="26A68498" w14:textId="364A5CF2" w:rsidR="00A26238" w:rsidRPr="00DE5A58" w:rsidRDefault="00A26238" w:rsidP="002D6734">
      <w:pPr>
        <w:pStyle w:val="HTMLPreformatted"/>
        <w:shd w:val="clear" w:color="auto" w:fill="FFFFFF"/>
        <w:rPr>
          <w:color w:val="000000"/>
          <w:u w:val="single"/>
        </w:rPr>
      </w:pPr>
      <w:proofErr w:type="spellStart"/>
      <w:r w:rsidRPr="00DE5A58">
        <w:rPr>
          <w:color w:val="000000"/>
          <w:u w:val="single"/>
        </w:rPr>
        <w:t>PlayerNames</w:t>
      </w:r>
      <w:proofErr w:type="spellEnd"/>
      <w:r w:rsidRPr="00DE5A58">
        <w:rPr>
          <w:color w:val="000000"/>
          <w:u w:val="single"/>
        </w:rPr>
        <w:t xml:space="preserve"> class: </w:t>
      </w:r>
    </w:p>
    <w:p w14:paraId="0DFFBFEF" w14:textId="5A5180AD" w:rsidR="00EA2739" w:rsidRPr="00473A60" w:rsidRDefault="00EA2739" w:rsidP="00473A60">
      <w:pPr>
        <w:pStyle w:val="HTMLPreformatted"/>
        <w:shd w:val="clear" w:color="auto" w:fill="FFFFFF"/>
        <w:rPr>
          <w:color w:val="000000"/>
        </w:rPr>
      </w:pPr>
    </w:p>
    <w:p w14:paraId="0E5D0D7F" w14:textId="436F45BD" w:rsidR="00335FCC" w:rsidRDefault="00335FCC" w:rsidP="00335FCC">
      <w:pPr>
        <w:pStyle w:val="HTMLPreformatted"/>
        <w:shd w:val="clear" w:color="auto" w:fill="FFFFFF"/>
        <w:rPr>
          <w:color w:val="000000"/>
        </w:rPr>
      </w:pPr>
      <w:r>
        <w:rPr>
          <w:color w:val="000000"/>
        </w:rPr>
        <w:t>+</w:t>
      </w:r>
      <w:r w:rsidRPr="00514D1A">
        <w:rPr>
          <w:b/>
          <w:bCs/>
          <w:color w:val="000080"/>
        </w:rPr>
        <w:t xml:space="preserve"> private void </w:t>
      </w:r>
      <w:proofErr w:type="spellStart"/>
      <w:proofErr w:type="gramStart"/>
      <w:r w:rsidRPr="00514D1A">
        <w:rPr>
          <w:color w:val="000000"/>
        </w:rPr>
        <w:t>initComponents</w:t>
      </w:r>
      <w:proofErr w:type="spellEnd"/>
      <w:r w:rsidRPr="00514D1A">
        <w:rPr>
          <w:color w:val="000000"/>
        </w:rPr>
        <w:t>(</w:t>
      </w:r>
      <w:proofErr w:type="gramEnd"/>
      <w:r>
        <w:rPr>
          <w:color w:val="000000"/>
        </w:rPr>
        <w:t xml:space="preserve">): in this method, it will handle all the way to show </w:t>
      </w:r>
      <w:proofErr w:type="spellStart"/>
      <w:r>
        <w:rPr>
          <w:color w:val="000000"/>
        </w:rPr>
        <w:t>jbutton</w:t>
      </w:r>
      <w:proofErr w:type="spellEnd"/>
      <w:r>
        <w:rPr>
          <w:color w:val="000000"/>
        </w:rPr>
        <w:t xml:space="preserve">, </w:t>
      </w:r>
      <w:proofErr w:type="spellStart"/>
      <w:r>
        <w:rPr>
          <w:color w:val="000000"/>
        </w:rPr>
        <w:t>jlabel</w:t>
      </w:r>
      <w:proofErr w:type="spellEnd"/>
      <w:r w:rsidR="005406F5">
        <w:rPr>
          <w:color w:val="000000"/>
        </w:rPr>
        <w:t xml:space="preserve">, </w:t>
      </w:r>
      <w:proofErr w:type="spellStart"/>
      <w:r w:rsidR="005406F5">
        <w:rPr>
          <w:color w:val="000000"/>
        </w:rPr>
        <w:t>jTextField</w:t>
      </w:r>
      <w:proofErr w:type="spellEnd"/>
      <w:r>
        <w:rPr>
          <w:color w:val="000000"/>
        </w:rPr>
        <w:t xml:space="preserve"> on </w:t>
      </w:r>
      <w:proofErr w:type="spellStart"/>
      <w:r>
        <w:rPr>
          <w:color w:val="000000"/>
        </w:rPr>
        <w:t>jFrame</w:t>
      </w:r>
      <w:proofErr w:type="spellEnd"/>
      <w:r>
        <w:rPr>
          <w:color w:val="000000"/>
        </w:rPr>
        <w:t>.</w:t>
      </w:r>
    </w:p>
    <w:p w14:paraId="1ED32EF7" w14:textId="57F401D2" w:rsidR="00D3578F" w:rsidRDefault="00D3578F" w:rsidP="00335FCC">
      <w:pPr>
        <w:pStyle w:val="HTMLPreformatted"/>
        <w:shd w:val="clear" w:color="auto" w:fill="FFFFFF"/>
        <w:rPr>
          <w:color w:val="000000"/>
        </w:rPr>
      </w:pPr>
      <w:r>
        <w:rPr>
          <w:color w:val="000000"/>
        </w:rPr>
        <w:t xml:space="preserve">+ </w:t>
      </w:r>
      <w:r w:rsidRPr="00D3578F">
        <w:rPr>
          <w:b/>
          <w:bCs/>
          <w:color w:val="000080"/>
        </w:rPr>
        <w:t xml:space="preserve">public void </w:t>
      </w:r>
      <w:proofErr w:type="spellStart"/>
      <w:proofErr w:type="gramStart"/>
      <w:r w:rsidRPr="00D3578F">
        <w:rPr>
          <w:color w:val="000000"/>
        </w:rPr>
        <w:t>saveJbuttonActionPerformed</w:t>
      </w:r>
      <w:proofErr w:type="spellEnd"/>
      <w:r w:rsidRPr="00D3578F">
        <w:rPr>
          <w:color w:val="000000"/>
        </w:rPr>
        <w:t>(</w:t>
      </w:r>
      <w:proofErr w:type="spellStart"/>
      <w:proofErr w:type="gramEnd"/>
      <w:r w:rsidRPr="00D3578F">
        <w:rPr>
          <w:color w:val="000000"/>
        </w:rPr>
        <w:t>java.awt.event.ActionEvent</w:t>
      </w:r>
      <w:proofErr w:type="spellEnd"/>
      <w:r w:rsidRPr="00D3578F">
        <w:rPr>
          <w:color w:val="000000"/>
        </w:rPr>
        <w:t xml:space="preserve"> </w:t>
      </w:r>
      <w:proofErr w:type="spellStart"/>
      <w:r w:rsidRPr="00D3578F">
        <w:rPr>
          <w:color w:val="000000"/>
        </w:rPr>
        <w:t>evt</w:t>
      </w:r>
      <w:proofErr w:type="spellEnd"/>
      <w:r w:rsidRPr="00D3578F">
        <w:rPr>
          <w:color w:val="000000"/>
        </w:rPr>
        <w:t>)</w:t>
      </w:r>
      <w:r>
        <w:rPr>
          <w:color w:val="000000"/>
        </w:rPr>
        <w:t xml:space="preserve">: this method will get the Player Name input from </w:t>
      </w:r>
      <w:proofErr w:type="spellStart"/>
      <w:r>
        <w:rPr>
          <w:color w:val="000000"/>
        </w:rPr>
        <w:t>JtextField</w:t>
      </w:r>
      <w:proofErr w:type="spellEnd"/>
      <w:r>
        <w:rPr>
          <w:color w:val="000000"/>
        </w:rPr>
        <w:t xml:space="preserve"> and set it in Parameter.</w:t>
      </w:r>
    </w:p>
    <w:p w14:paraId="10954C1E" w14:textId="46F6B845" w:rsidR="00D3578F" w:rsidRDefault="00D3578F" w:rsidP="00335FCC">
      <w:pPr>
        <w:pStyle w:val="HTMLPreformatted"/>
        <w:shd w:val="clear" w:color="auto" w:fill="FFFFFF"/>
        <w:rPr>
          <w:color w:val="000000"/>
        </w:rPr>
      </w:pPr>
    </w:p>
    <w:p w14:paraId="61DA0FD1" w14:textId="77777777" w:rsidR="00E636C8" w:rsidRDefault="00E636C8" w:rsidP="00335FCC">
      <w:pPr>
        <w:pStyle w:val="HTMLPreformatted"/>
        <w:shd w:val="clear" w:color="auto" w:fill="FFFFFF"/>
        <w:rPr>
          <w:color w:val="000000"/>
          <w:u w:val="single"/>
        </w:rPr>
      </w:pPr>
    </w:p>
    <w:p w14:paraId="020806E3" w14:textId="1FFC8AAD" w:rsidR="00D3578F" w:rsidRDefault="007625F4" w:rsidP="00335FCC">
      <w:pPr>
        <w:pStyle w:val="HTMLPreformatted"/>
        <w:shd w:val="clear" w:color="auto" w:fill="FFFFFF"/>
        <w:rPr>
          <w:color w:val="000000"/>
          <w:u w:val="single"/>
        </w:rPr>
      </w:pPr>
      <w:r w:rsidRPr="00DE5A58">
        <w:rPr>
          <w:color w:val="000000"/>
          <w:u w:val="single"/>
        </w:rPr>
        <w:t>Rules class:</w:t>
      </w:r>
    </w:p>
    <w:p w14:paraId="3660C9F8" w14:textId="77777777" w:rsidR="00542346" w:rsidRPr="00DE5A58" w:rsidRDefault="00542346" w:rsidP="00335FCC">
      <w:pPr>
        <w:pStyle w:val="HTMLPreformatted"/>
        <w:shd w:val="clear" w:color="auto" w:fill="FFFFFF"/>
        <w:rPr>
          <w:color w:val="000000"/>
          <w:u w:val="single"/>
        </w:rPr>
      </w:pPr>
    </w:p>
    <w:p w14:paraId="1C940568" w14:textId="279AA099" w:rsidR="007625F4" w:rsidRDefault="007625F4" w:rsidP="007625F4">
      <w:pPr>
        <w:pStyle w:val="HTMLPreformatted"/>
        <w:shd w:val="clear" w:color="auto" w:fill="FFFFFF"/>
        <w:rPr>
          <w:color w:val="000000"/>
        </w:rPr>
      </w:pPr>
      <w:r>
        <w:rPr>
          <w:color w:val="000000"/>
        </w:rPr>
        <w:t>+</w:t>
      </w:r>
      <w:r w:rsidRPr="00514D1A">
        <w:rPr>
          <w:b/>
          <w:bCs/>
          <w:color w:val="000080"/>
        </w:rPr>
        <w:t xml:space="preserve"> private void </w:t>
      </w:r>
      <w:proofErr w:type="spellStart"/>
      <w:proofErr w:type="gramStart"/>
      <w:r w:rsidRPr="00514D1A">
        <w:rPr>
          <w:color w:val="000000"/>
        </w:rPr>
        <w:t>initComponents</w:t>
      </w:r>
      <w:proofErr w:type="spellEnd"/>
      <w:r w:rsidRPr="00514D1A">
        <w:rPr>
          <w:color w:val="000000"/>
        </w:rPr>
        <w:t>(</w:t>
      </w:r>
      <w:proofErr w:type="gramEnd"/>
      <w:r>
        <w:rPr>
          <w:color w:val="000000"/>
        </w:rPr>
        <w:t xml:space="preserve">): in this method, it will handle all the way to show </w:t>
      </w:r>
      <w:proofErr w:type="spellStart"/>
      <w:r>
        <w:rPr>
          <w:color w:val="000000"/>
        </w:rPr>
        <w:t>jbutton</w:t>
      </w:r>
      <w:proofErr w:type="spellEnd"/>
      <w:r>
        <w:rPr>
          <w:color w:val="000000"/>
        </w:rPr>
        <w:t xml:space="preserve">, </w:t>
      </w:r>
      <w:proofErr w:type="spellStart"/>
      <w:r>
        <w:rPr>
          <w:color w:val="000000"/>
        </w:rPr>
        <w:t>jlabel</w:t>
      </w:r>
      <w:proofErr w:type="spellEnd"/>
      <w:r>
        <w:rPr>
          <w:color w:val="000000"/>
        </w:rPr>
        <w:t xml:space="preserve"> on </w:t>
      </w:r>
      <w:proofErr w:type="spellStart"/>
      <w:r>
        <w:rPr>
          <w:color w:val="000000"/>
        </w:rPr>
        <w:t>jFrame</w:t>
      </w:r>
      <w:proofErr w:type="spellEnd"/>
      <w:r>
        <w:rPr>
          <w:color w:val="000000"/>
        </w:rPr>
        <w:t>.</w:t>
      </w:r>
    </w:p>
    <w:p w14:paraId="720FD489" w14:textId="64598C7F" w:rsidR="00DE5A58" w:rsidRDefault="00DE5A58" w:rsidP="007625F4">
      <w:pPr>
        <w:pStyle w:val="HTMLPreformatted"/>
        <w:shd w:val="clear" w:color="auto" w:fill="FFFFFF"/>
        <w:rPr>
          <w:color w:val="000000"/>
        </w:rPr>
      </w:pPr>
    </w:p>
    <w:p w14:paraId="1A3BD605" w14:textId="77777777" w:rsidR="00E636C8" w:rsidRDefault="00E636C8" w:rsidP="007625F4">
      <w:pPr>
        <w:pStyle w:val="HTMLPreformatted"/>
        <w:shd w:val="clear" w:color="auto" w:fill="FFFFFF"/>
        <w:rPr>
          <w:color w:val="000000"/>
          <w:u w:val="single"/>
        </w:rPr>
      </w:pPr>
    </w:p>
    <w:p w14:paraId="05F7DC08" w14:textId="51F0B425" w:rsidR="00DE5A58" w:rsidRDefault="00DE5A58" w:rsidP="007625F4">
      <w:pPr>
        <w:pStyle w:val="HTMLPreformatted"/>
        <w:shd w:val="clear" w:color="auto" w:fill="FFFFFF"/>
        <w:rPr>
          <w:color w:val="000000"/>
        </w:rPr>
      </w:pPr>
      <w:proofErr w:type="spellStart"/>
      <w:r w:rsidRPr="00E636C8">
        <w:rPr>
          <w:color w:val="000000"/>
          <w:u w:val="single"/>
        </w:rPr>
        <w:t>drawRule</w:t>
      </w:r>
      <w:proofErr w:type="spellEnd"/>
      <w:r w:rsidRPr="00E636C8">
        <w:rPr>
          <w:color w:val="000000"/>
          <w:u w:val="single"/>
        </w:rPr>
        <w:t xml:space="preserve"> class</w:t>
      </w:r>
      <w:r>
        <w:rPr>
          <w:color w:val="000000"/>
        </w:rPr>
        <w:t xml:space="preserve">: this class extends from </w:t>
      </w:r>
      <w:proofErr w:type="spellStart"/>
      <w:r>
        <w:rPr>
          <w:color w:val="000000"/>
        </w:rPr>
        <w:t>jpanel</w:t>
      </w:r>
      <w:proofErr w:type="spellEnd"/>
      <w:r>
        <w:rPr>
          <w:color w:val="000000"/>
        </w:rPr>
        <w:t xml:space="preserve">. It has a </w:t>
      </w:r>
      <w:proofErr w:type="spellStart"/>
      <w:r>
        <w:rPr>
          <w:color w:val="000000"/>
        </w:rPr>
        <w:t>paintComponent</w:t>
      </w:r>
      <w:proofErr w:type="spellEnd"/>
      <w:r>
        <w:rPr>
          <w:color w:val="000000"/>
        </w:rPr>
        <w:t xml:space="preserve"> method to paint the rules picture.</w:t>
      </w:r>
    </w:p>
    <w:p w14:paraId="4E97E3A4" w14:textId="5B9B8543" w:rsidR="00DE5A58" w:rsidRDefault="00DE5A58" w:rsidP="007625F4">
      <w:pPr>
        <w:pStyle w:val="HTMLPreformatted"/>
        <w:shd w:val="clear" w:color="auto" w:fill="FFFFFF"/>
        <w:rPr>
          <w:color w:val="000000"/>
        </w:rPr>
      </w:pPr>
    </w:p>
    <w:p w14:paraId="7854480F" w14:textId="545D56CB" w:rsidR="005A3696" w:rsidRDefault="005A3696" w:rsidP="007625F4">
      <w:pPr>
        <w:pStyle w:val="HTMLPreformatted"/>
        <w:shd w:val="clear" w:color="auto" w:fill="FFFFFF"/>
        <w:rPr>
          <w:color w:val="000000"/>
        </w:rPr>
      </w:pPr>
    </w:p>
    <w:p w14:paraId="1BD78097" w14:textId="0D91A335" w:rsidR="005A3696" w:rsidRPr="00542346" w:rsidRDefault="005A3696" w:rsidP="007625F4">
      <w:pPr>
        <w:pStyle w:val="HTMLPreformatted"/>
        <w:shd w:val="clear" w:color="auto" w:fill="FFFFFF"/>
        <w:rPr>
          <w:color w:val="000000"/>
          <w:u w:val="single"/>
        </w:rPr>
      </w:pPr>
      <w:proofErr w:type="spellStart"/>
      <w:r w:rsidRPr="00542346">
        <w:rPr>
          <w:color w:val="000000"/>
          <w:u w:val="single"/>
        </w:rPr>
        <w:t>MenuView</w:t>
      </w:r>
      <w:proofErr w:type="spellEnd"/>
      <w:r w:rsidRPr="00542346">
        <w:rPr>
          <w:color w:val="000000"/>
          <w:u w:val="single"/>
        </w:rPr>
        <w:t xml:space="preserve"> class: </w:t>
      </w:r>
    </w:p>
    <w:p w14:paraId="4C208190" w14:textId="47079DCE" w:rsidR="005A3696" w:rsidRDefault="005A3696" w:rsidP="005A3696">
      <w:pPr>
        <w:pStyle w:val="HTMLPreformatted"/>
        <w:shd w:val="clear" w:color="auto" w:fill="FFFFFF"/>
        <w:rPr>
          <w:color w:val="000000"/>
        </w:rPr>
      </w:pPr>
      <w:r>
        <w:rPr>
          <w:color w:val="000000"/>
        </w:rPr>
        <w:t>+</w:t>
      </w:r>
      <w:r w:rsidRPr="00514D1A">
        <w:rPr>
          <w:b/>
          <w:bCs/>
          <w:color w:val="000080"/>
        </w:rPr>
        <w:t xml:space="preserve"> private void </w:t>
      </w:r>
      <w:proofErr w:type="spellStart"/>
      <w:proofErr w:type="gramStart"/>
      <w:r w:rsidRPr="00514D1A">
        <w:rPr>
          <w:color w:val="000000"/>
        </w:rPr>
        <w:t>initComponents</w:t>
      </w:r>
      <w:proofErr w:type="spellEnd"/>
      <w:r w:rsidRPr="00514D1A">
        <w:rPr>
          <w:color w:val="000000"/>
        </w:rPr>
        <w:t>(</w:t>
      </w:r>
      <w:proofErr w:type="gramEnd"/>
      <w:r>
        <w:rPr>
          <w:color w:val="000000"/>
        </w:rPr>
        <w:t xml:space="preserve">): in this method, it will handle all the way to show </w:t>
      </w:r>
      <w:proofErr w:type="spellStart"/>
      <w:r>
        <w:rPr>
          <w:color w:val="000000"/>
        </w:rPr>
        <w:t>jbutton</w:t>
      </w:r>
      <w:proofErr w:type="spellEnd"/>
      <w:r>
        <w:rPr>
          <w:color w:val="000000"/>
        </w:rPr>
        <w:t xml:space="preserve">, </w:t>
      </w:r>
      <w:proofErr w:type="spellStart"/>
      <w:r>
        <w:rPr>
          <w:color w:val="000000"/>
        </w:rPr>
        <w:t>jlabel</w:t>
      </w:r>
      <w:proofErr w:type="spellEnd"/>
      <w:r>
        <w:rPr>
          <w:color w:val="000000"/>
        </w:rPr>
        <w:t xml:space="preserve">, </w:t>
      </w:r>
      <w:proofErr w:type="spellStart"/>
      <w:r>
        <w:rPr>
          <w:color w:val="000000"/>
        </w:rPr>
        <w:t>jTextField</w:t>
      </w:r>
      <w:proofErr w:type="spellEnd"/>
      <w:r>
        <w:rPr>
          <w:color w:val="000000"/>
        </w:rPr>
        <w:t xml:space="preserve"> on </w:t>
      </w:r>
      <w:proofErr w:type="spellStart"/>
      <w:r>
        <w:rPr>
          <w:color w:val="000000"/>
        </w:rPr>
        <w:t>jFrame</w:t>
      </w:r>
      <w:proofErr w:type="spellEnd"/>
      <w:r>
        <w:rPr>
          <w:color w:val="000000"/>
        </w:rPr>
        <w:t>.</w:t>
      </w:r>
    </w:p>
    <w:p w14:paraId="0A3DC041" w14:textId="77777777" w:rsidR="00542346" w:rsidRDefault="00542346" w:rsidP="005A3696">
      <w:pPr>
        <w:pStyle w:val="HTMLPreformatted"/>
        <w:shd w:val="clear" w:color="auto" w:fill="FFFFFF"/>
        <w:rPr>
          <w:color w:val="000000"/>
        </w:rPr>
      </w:pPr>
    </w:p>
    <w:p w14:paraId="3E7BB01C" w14:textId="7E053DF9" w:rsidR="00673E0E" w:rsidRDefault="00542346" w:rsidP="00B14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hAnsi="Courier New" w:cs="Courier New"/>
          <w:color w:val="000000"/>
          <w:sz w:val="20"/>
          <w:szCs w:val="20"/>
          <w:shd w:val="clear" w:color="auto" w:fill="FFFFFF"/>
          <w:lang w:val="en-GB"/>
        </w:rPr>
        <w:t>+</w:t>
      </w:r>
      <w:r>
        <w:rPr>
          <w:color w:val="000000"/>
          <w:shd w:val="clear" w:color="auto" w:fill="FFFFFF"/>
        </w:rPr>
        <w:t xml:space="preserve"> </w:t>
      </w:r>
      <w:r w:rsidR="00B145B7" w:rsidRPr="00B145B7">
        <w:rPr>
          <w:rFonts w:ascii="Courier New" w:eastAsia="Times New Roman" w:hAnsi="Courier New" w:cs="Courier New"/>
          <w:b/>
          <w:bCs/>
          <w:color w:val="000080"/>
          <w:sz w:val="20"/>
          <w:szCs w:val="20"/>
          <w:lang w:val="en-GB" w:eastAsia="en-GB"/>
        </w:rPr>
        <w:t xml:space="preserve">private void </w:t>
      </w:r>
      <w:proofErr w:type="spellStart"/>
      <w:proofErr w:type="gramStart"/>
      <w:r w:rsidR="00B145B7" w:rsidRPr="00B145B7">
        <w:rPr>
          <w:rFonts w:ascii="Courier New" w:eastAsia="Times New Roman" w:hAnsi="Courier New" w:cs="Courier New"/>
          <w:color w:val="000000"/>
          <w:sz w:val="20"/>
          <w:szCs w:val="20"/>
          <w:lang w:val="en-GB" w:eastAsia="en-GB"/>
        </w:rPr>
        <w:t>playervsplayerJButtonActionPerformed</w:t>
      </w:r>
      <w:proofErr w:type="spellEnd"/>
      <w:r w:rsidR="00B145B7" w:rsidRPr="00B145B7">
        <w:rPr>
          <w:rFonts w:ascii="Courier New" w:eastAsia="Times New Roman" w:hAnsi="Courier New" w:cs="Courier New"/>
          <w:color w:val="000000"/>
          <w:sz w:val="20"/>
          <w:szCs w:val="20"/>
          <w:lang w:val="en-GB" w:eastAsia="en-GB"/>
        </w:rPr>
        <w:t>(</w:t>
      </w:r>
      <w:proofErr w:type="spellStart"/>
      <w:proofErr w:type="gramEnd"/>
      <w:r w:rsidR="00B145B7" w:rsidRPr="00B145B7">
        <w:rPr>
          <w:rFonts w:ascii="Courier New" w:eastAsia="Times New Roman" w:hAnsi="Courier New" w:cs="Courier New"/>
          <w:color w:val="000000"/>
          <w:sz w:val="20"/>
          <w:szCs w:val="20"/>
          <w:lang w:val="en-GB" w:eastAsia="en-GB"/>
        </w:rPr>
        <w:t>java.awt.event.ActionEvent</w:t>
      </w:r>
      <w:proofErr w:type="spellEnd"/>
      <w:r w:rsidR="00B145B7" w:rsidRPr="00B145B7">
        <w:rPr>
          <w:rFonts w:ascii="Courier New" w:eastAsia="Times New Roman" w:hAnsi="Courier New" w:cs="Courier New"/>
          <w:color w:val="000000"/>
          <w:sz w:val="20"/>
          <w:szCs w:val="20"/>
          <w:lang w:val="en-GB" w:eastAsia="en-GB"/>
        </w:rPr>
        <w:t xml:space="preserve"> </w:t>
      </w:r>
      <w:proofErr w:type="spellStart"/>
      <w:r w:rsidR="00B145B7" w:rsidRPr="00B145B7">
        <w:rPr>
          <w:rFonts w:ascii="Courier New" w:eastAsia="Times New Roman" w:hAnsi="Courier New" w:cs="Courier New"/>
          <w:color w:val="000000"/>
          <w:sz w:val="20"/>
          <w:szCs w:val="20"/>
          <w:lang w:val="en-GB" w:eastAsia="en-GB"/>
        </w:rPr>
        <w:t>evt</w:t>
      </w:r>
      <w:proofErr w:type="spellEnd"/>
      <w:r w:rsidR="00B145B7" w:rsidRPr="00B145B7">
        <w:rPr>
          <w:rFonts w:ascii="Courier New" w:eastAsia="Times New Roman" w:hAnsi="Courier New" w:cs="Courier New"/>
          <w:color w:val="000000"/>
          <w:sz w:val="20"/>
          <w:szCs w:val="20"/>
          <w:lang w:val="en-GB" w:eastAsia="en-GB"/>
        </w:rPr>
        <w:t>)</w:t>
      </w:r>
      <w:r w:rsidR="00B145B7">
        <w:rPr>
          <w:rFonts w:ascii="Courier New" w:eastAsia="Times New Roman" w:hAnsi="Courier New" w:cs="Courier New"/>
          <w:color w:val="000000"/>
          <w:sz w:val="20"/>
          <w:szCs w:val="20"/>
          <w:lang w:val="en-GB" w:eastAsia="en-GB"/>
        </w:rPr>
        <w:t xml:space="preserve">: this method will call </w:t>
      </w:r>
      <w:r w:rsidR="00673E0E">
        <w:rPr>
          <w:rFonts w:ascii="Courier New" w:eastAsia="Times New Roman" w:hAnsi="Courier New" w:cs="Courier New"/>
          <w:color w:val="000000"/>
          <w:sz w:val="20"/>
          <w:szCs w:val="20"/>
          <w:lang w:val="en-GB" w:eastAsia="en-GB"/>
        </w:rPr>
        <w:t>class Player Name for user input their name</w:t>
      </w:r>
    </w:p>
    <w:p w14:paraId="2A277AC9" w14:textId="77777777" w:rsidR="00542346" w:rsidRDefault="00542346" w:rsidP="00B14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FC3F0EA" w14:textId="479E3847" w:rsidR="00D6548E" w:rsidRDefault="00D6548E" w:rsidP="00D6548E">
      <w:pPr>
        <w:pStyle w:val="HTMLPreformatted"/>
        <w:shd w:val="clear" w:color="auto" w:fill="FFFFFF"/>
        <w:rPr>
          <w:color w:val="000000"/>
        </w:rPr>
      </w:pPr>
      <w:r>
        <w:rPr>
          <w:color w:val="000000"/>
        </w:rPr>
        <w:t xml:space="preserve">+ </w:t>
      </w:r>
      <w:r w:rsidRPr="00D6548E">
        <w:rPr>
          <w:b/>
          <w:bCs/>
          <w:color w:val="000080"/>
        </w:rPr>
        <w:t xml:space="preserve">public void </w:t>
      </w:r>
      <w:proofErr w:type="spellStart"/>
      <w:proofErr w:type="gramStart"/>
      <w:r w:rsidRPr="00D6548E">
        <w:rPr>
          <w:color w:val="000000"/>
        </w:rPr>
        <w:t>actionGui</w:t>
      </w:r>
      <w:proofErr w:type="spellEnd"/>
      <w:r w:rsidRPr="00D6548E">
        <w:rPr>
          <w:color w:val="000000"/>
        </w:rPr>
        <w:t>(</w:t>
      </w:r>
      <w:proofErr w:type="gramEnd"/>
      <w:r w:rsidRPr="00D6548E">
        <w:rPr>
          <w:color w:val="000000"/>
        </w:rPr>
        <w:t>)</w:t>
      </w:r>
      <w:r>
        <w:rPr>
          <w:color w:val="000000"/>
        </w:rPr>
        <w:t xml:space="preserve">: this method check </w:t>
      </w:r>
      <w:r w:rsidR="00540D42">
        <w:rPr>
          <w:color w:val="000000"/>
        </w:rPr>
        <w:t xml:space="preserve">whenever the </w:t>
      </w:r>
      <w:proofErr w:type="spellStart"/>
      <w:r w:rsidR="00540D42">
        <w:rPr>
          <w:color w:val="000000"/>
        </w:rPr>
        <w:t>PlayerNames</w:t>
      </w:r>
      <w:proofErr w:type="spellEnd"/>
      <w:r w:rsidR="00540D42">
        <w:rPr>
          <w:color w:val="000000"/>
        </w:rPr>
        <w:t xml:space="preserve"> class close, it will </w:t>
      </w:r>
      <w:r w:rsidR="00BF0C04">
        <w:rPr>
          <w:color w:val="000000"/>
        </w:rPr>
        <w:t>start player vs player</w:t>
      </w:r>
    </w:p>
    <w:p w14:paraId="1BE1CBAB" w14:textId="77777777" w:rsidR="00542346" w:rsidRDefault="00542346" w:rsidP="00D6548E">
      <w:pPr>
        <w:pStyle w:val="HTMLPreformatted"/>
        <w:shd w:val="clear" w:color="auto" w:fill="FFFFFF"/>
        <w:rPr>
          <w:color w:val="000000"/>
        </w:rPr>
      </w:pPr>
    </w:p>
    <w:p w14:paraId="2F4D8587" w14:textId="404F2AB9" w:rsidR="005C5A41" w:rsidRDefault="00542346" w:rsidP="005C5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hAnsi="Courier New" w:cs="Courier New"/>
          <w:color w:val="000000"/>
          <w:sz w:val="20"/>
          <w:szCs w:val="20"/>
          <w:shd w:val="clear" w:color="auto" w:fill="FFFFFF"/>
          <w:lang w:val="en-GB"/>
        </w:rPr>
        <w:t>+</w:t>
      </w:r>
      <w:r>
        <w:rPr>
          <w:color w:val="000000"/>
          <w:shd w:val="clear" w:color="auto" w:fill="FFFFFF"/>
        </w:rPr>
        <w:t xml:space="preserve"> </w:t>
      </w:r>
      <w:r w:rsidR="005C5A41" w:rsidRPr="005C5A41">
        <w:rPr>
          <w:rFonts w:ascii="Courier New" w:eastAsia="Times New Roman" w:hAnsi="Courier New" w:cs="Courier New"/>
          <w:b/>
          <w:bCs/>
          <w:color w:val="000080"/>
          <w:sz w:val="20"/>
          <w:szCs w:val="20"/>
          <w:lang w:val="en-GB" w:eastAsia="en-GB"/>
        </w:rPr>
        <w:t xml:space="preserve">private void </w:t>
      </w:r>
      <w:proofErr w:type="spellStart"/>
      <w:proofErr w:type="gramStart"/>
      <w:r w:rsidR="005C5A41" w:rsidRPr="005C5A41">
        <w:rPr>
          <w:rFonts w:ascii="Courier New" w:eastAsia="Times New Roman" w:hAnsi="Courier New" w:cs="Courier New"/>
          <w:color w:val="000000"/>
          <w:sz w:val="20"/>
          <w:szCs w:val="20"/>
          <w:lang w:val="en-GB" w:eastAsia="en-GB"/>
        </w:rPr>
        <w:t>optionsJButtonActionPerformed</w:t>
      </w:r>
      <w:proofErr w:type="spellEnd"/>
      <w:r w:rsidR="005C5A41" w:rsidRPr="005C5A41">
        <w:rPr>
          <w:rFonts w:ascii="Courier New" w:eastAsia="Times New Roman" w:hAnsi="Courier New" w:cs="Courier New"/>
          <w:color w:val="000000"/>
          <w:sz w:val="20"/>
          <w:szCs w:val="20"/>
          <w:lang w:val="en-GB" w:eastAsia="en-GB"/>
        </w:rPr>
        <w:t>(</w:t>
      </w:r>
      <w:proofErr w:type="spellStart"/>
      <w:proofErr w:type="gramEnd"/>
      <w:r w:rsidR="005C5A41" w:rsidRPr="005C5A41">
        <w:rPr>
          <w:rFonts w:ascii="Courier New" w:eastAsia="Times New Roman" w:hAnsi="Courier New" w:cs="Courier New"/>
          <w:color w:val="000000"/>
          <w:sz w:val="20"/>
          <w:szCs w:val="20"/>
          <w:lang w:val="en-GB" w:eastAsia="en-GB"/>
        </w:rPr>
        <w:t>java.awt.event.ActionEvent</w:t>
      </w:r>
      <w:proofErr w:type="spellEnd"/>
      <w:r w:rsidR="005C5A41" w:rsidRPr="005C5A41">
        <w:rPr>
          <w:rFonts w:ascii="Courier New" w:eastAsia="Times New Roman" w:hAnsi="Courier New" w:cs="Courier New"/>
          <w:color w:val="000000"/>
          <w:sz w:val="20"/>
          <w:szCs w:val="20"/>
          <w:lang w:val="en-GB" w:eastAsia="en-GB"/>
        </w:rPr>
        <w:t xml:space="preserve"> </w:t>
      </w:r>
      <w:proofErr w:type="spellStart"/>
      <w:r w:rsidR="005C5A41" w:rsidRPr="005C5A41">
        <w:rPr>
          <w:rFonts w:ascii="Courier New" w:eastAsia="Times New Roman" w:hAnsi="Courier New" w:cs="Courier New"/>
          <w:color w:val="000000"/>
          <w:sz w:val="20"/>
          <w:szCs w:val="20"/>
          <w:lang w:val="en-GB" w:eastAsia="en-GB"/>
        </w:rPr>
        <w:t>evt</w:t>
      </w:r>
      <w:proofErr w:type="spellEnd"/>
      <w:r w:rsidR="005C5A41" w:rsidRPr="005C5A41">
        <w:rPr>
          <w:rFonts w:ascii="Courier New" w:eastAsia="Times New Roman" w:hAnsi="Courier New" w:cs="Courier New"/>
          <w:color w:val="000000"/>
          <w:sz w:val="20"/>
          <w:szCs w:val="20"/>
          <w:lang w:val="en-GB" w:eastAsia="en-GB"/>
        </w:rPr>
        <w:t>)</w:t>
      </w:r>
      <w:r w:rsidR="005C5A41">
        <w:rPr>
          <w:rFonts w:ascii="Courier New" w:eastAsia="Times New Roman" w:hAnsi="Courier New" w:cs="Courier New"/>
          <w:color w:val="000000"/>
          <w:sz w:val="20"/>
          <w:szCs w:val="20"/>
          <w:lang w:val="en-GB" w:eastAsia="en-GB"/>
        </w:rPr>
        <w:t>: call class options</w:t>
      </w:r>
    </w:p>
    <w:p w14:paraId="3826DF9D" w14:textId="77777777" w:rsidR="00542346" w:rsidRDefault="00542346" w:rsidP="005C5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0FB46F7" w14:textId="465D4CCC" w:rsidR="005C5A41" w:rsidRDefault="00542346" w:rsidP="005C5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hAnsi="Courier New" w:cs="Courier New"/>
          <w:color w:val="000000"/>
          <w:sz w:val="20"/>
          <w:szCs w:val="20"/>
          <w:shd w:val="clear" w:color="auto" w:fill="FFFFFF"/>
          <w:lang w:val="en-GB"/>
        </w:rPr>
        <w:t>+</w:t>
      </w:r>
      <w:r>
        <w:rPr>
          <w:color w:val="000000"/>
          <w:shd w:val="clear" w:color="auto" w:fill="FFFFFF"/>
        </w:rPr>
        <w:t xml:space="preserve"> </w:t>
      </w:r>
      <w:r w:rsidR="005C5A41" w:rsidRPr="005C5A41">
        <w:rPr>
          <w:rFonts w:ascii="Courier New" w:eastAsia="Times New Roman" w:hAnsi="Courier New" w:cs="Courier New"/>
          <w:b/>
          <w:bCs/>
          <w:color w:val="000080"/>
          <w:sz w:val="20"/>
          <w:szCs w:val="20"/>
          <w:lang w:val="en-GB" w:eastAsia="en-GB"/>
        </w:rPr>
        <w:t xml:space="preserve">private void </w:t>
      </w:r>
      <w:proofErr w:type="spellStart"/>
      <w:proofErr w:type="gramStart"/>
      <w:r w:rsidR="005C5A41" w:rsidRPr="005C5A41">
        <w:rPr>
          <w:rFonts w:ascii="Courier New" w:eastAsia="Times New Roman" w:hAnsi="Courier New" w:cs="Courier New"/>
          <w:color w:val="000000"/>
          <w:sz w:val="20"/>
          <w:szCs w:val="20"/>
          <w:lang w:val="en-GB" w:eastAsia="en-GB"/>
        </w:rPr>
        <w:t>playervspcJButtonActionPerformed</w:t>
      </w:r>
      <w:proofErr w:type="spellEnd"/>
      <w:r w:rsidR="005C5A41" w:rsidRPr="005C5A41">
        <w:rPr>
          <w:rFonts w:ascii="Courier New" w:eastAsia="Times New Roman" w:hAnsi="Courier New" w:cs="Courier New"/>
          <w:color w:val="000000"/>
          <w:sz w:val="20"/>
          <w:szCs w:val="20"/>
          <w:lang w:val="en-GB" w:eastAsia="en-GB"/>
        </w:rPr>
        <w:t>(</w:t>
      </w:r>
      <w:proofErr w:type="spellStart"/>
      <w:proofErr w:type="gramEnd"/>
      <w:r w:rsidR="005C5A41" w:rsidRPr="005C5A41">
        <w:rPr>
          <w:rFonts w:ascii="Courier New" w:eastAsia="Times New Roman" w:hAnsi="Courier New" w:cs="Courier New"/>
          <w:color w:val="000000"/>
          <w:sz w:val="20"/>
          <w:szCs w:val="20"/>
          <w:lang w:val="en-GB" w:eastAsia="en-GB"/>
        </w:rPr>
        <w:t>java.awt.event.ActionEvent</w:t>
      </w:r>
      <w:proofErr w:type="spellEnd"/>
      <w:r w:rsidR="005C5A41" w:rsidRPr="005C5A41">
        <w:rPr>
          <w:rFonts w:ascii="Courier New" w:eastAsia="Times New Roman" w:hAnsi="Courier New" w:cs="Courier New"/>
          <w:color w:val="000000"/>
          <w:sz w:val="20"/>
          <w:szCs w:val="20"/>
          <w:lang w:val="en-GB" w:eastAsia="en-GB"/>
        </w:rPr>
        <w:t xml:space="preserve"> </w:t>
      </w:r>
      <w:proofErr w:type="spellStart"/>
      <w:r w:rsidR="005C5A41" w:rsidRPr="005C5A41">
        <w:rPr>
          <w:rFonts w:ascii="Courier New" w:eastAsia="Times New Roman" w:hAnsi="Courier New" w:cs="Courier New"/>
          <w:color w:val="000000"/>
          <w:sz w:val="20"/>
          <w:szCs w:val="20"/>
          <w:lang w:val="en-GB" w:eastAsia="en-GB"/>
        </w:rPr>
        <w:t>evt</w:t>
      </w:r>
      <w:proofErr w:type="spellEnd"/>
      <w:r w:rsidR="005C5A41" w:rsidRPr="005C5A41">
        <w:rPr>
          <w:rFonts w:ascii="Courier New" w:eastAsia="Times New Roman" w:hAnsi="Courier New" w:cs="Courier New"/>
          <w:color w:val="000000"/>
          <w:sz w:val="20"/>
          <w:szCs w:val="20"/>
          <w:lang w:val="en-GB" w:eastAsia="en-GB"/>
        </w:rPr>
        <w:t>)</w:t>
      </w:r>
      <w:r w:rsidR="005C5A41">
        <w:rPr>
          <w:rFonts w:ascii="Courier New" w:eastAsia="Times New Roman" w:hAnsi="Courier New" w:cs="Courier New"/>
          <w:color w:val="000000"/>
          <w:sz w:val="20"/>
          <w:szCs w:val="20"/>
          <w:lang w:val="en-GB" w:eastAsia="en-GB"/>
        </w:rPr>
        <w:t>: start player vs bot</w:t>
      </w:r>
    </w:p>
    <w:p w14:paraId="045801E2" w14:textId="77777777" w:rsidR="00542346" w:rsidRPr="005C5A41" w:rsidRDefault="00542346" w:rsidP="005C5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71A0F27A" w14:textId="1988A7E3" w:rsidR="005C5A41" w:rsidRDefault="00BF0C04" w:rsidP="00BF0C04">
      <w:pPr>
        <w:pStyle w:val="HTMLPreformatted"/>
        <w:shd w:val="clear" w:color="auto" w:fill="FFFFFF"/>
        <w:rPr>
          <w:color w:val="000000"/>
        </w:rPr>
      </w:pPr>
      <w:r>
        <w:rPr>
          <w:color w:val="000000"/>
        </w:rPr>
        <w:t xml:space="preserve">+ </w:t>
      </w:r>
      <w:r w:rsidRPr="00BF0C04">
        <w:rPr>
          <w:b/>
          <w:bCs/>
          <w:color w:val="000080"/>
        </w:rPr>
        <w:t xml:space="preserve">private void </w:t>
      </w:r>
      <w:proofErr w:type="spellStart"/>
      <w:proofErr w:type="gramStart"/>
      <w:r w:rsidRPr="00BF0C04">
        <w:rPr>
          <w:color w:val="000000"/>
        </w:rPr>
        <w:t>guideJButtonActionPerformed</w:t>
      </w:r>
      <w:proofErr w:type="spellEnd"/>
      <w:r w:rsidRPr="00BF0C04">
        <w:rPr>
          <w:color w:val="000000"/>
        </w:rPr>
        <w:t>(</w:t>
      </w:r>
      <w:proofErr w:type="spellStart"/>
      <w:proofErr w:type="gramEnd"/>
      <w:r w:rsidRPr="00BF0C04">
        <w:rPr>
          <w:color w:val="000000"/>
        </w:rPr>
        <w:t>java.awt.event.ActionEvent</w:t>
      </w:r>
      <w:proofErr w:type="spellEnd"/>
      <w:r w:rsidRPr="00BF0C04">
        <w:rPr>
          <w:color w:val="000000"/>
        </w:rPr>
        <w:t xml:space="preserve"> </w:t>
      </w:r>
      <w:proofErr w:type="spellStart"/>
      <w:r w:rsidRPr="00BF0C04">
        <w:rPr>
          <w:color w:val="000000"/>
        </w:rPr>
        <w:t>evt</w:t>
      </w:r>
      <w:proofErr w:type="spellEnd"/>
      <w:r w:rsidRPr="00BF0C04">
        <w:rPr>
          <w:color w:val="000000"/>
        </w:rPr>
        <w:t>)</w:t>
      </w:r>
      <w:r>
        <w:rPr>
          <w:color w:val="000000"/>
        </w:rPr>
        <w:t>: call guide class</w:t>
      </w:r>
    </w:p>
    <w:p w14:paraId="6F8C6EAB" w14:textId="2351D189" w:rsidR="00540D42" w:rsidRDefault="00BF0C04" w:rsidP="00D6548E">
      <w:pPr>
        <w:pStyle w:val="HTMLPreformatted"/>
        <w:shd w:val="clear" w:color="auto" w:fill="FFFFFF"/>
        <w:rPr>
          <w:color w:val="000000"/>
        </w:rPr>
      </w:pPr>
      <w:r>
        <w:rPr>
          <w:color w:val="000000"/>
        </w:rPr>
        <w:tab/>
      </w:r>
    </w:p>
    <w:p w14:paraId="14E02D7E" w14:textId="5194563B" w:rsidR="00BD27D0" w:rsidRDefault="00BD27D0" w:rsidP="00D6548E">
      <w:pPr>
        <w:pStyle w:val="HTMLPreformatted"/>
        <w:shd w:val="clear" w:color="auto" w:fill="FFFFFF"/>
        <w:rPr>
          <w:color w:val="000000"/>
        </w:rPr>
      </w:pPr>
      <w:r>
        <w:rPr>
          <w:color w:val="000000"/>
        </w:rPr>
        <w:t xml:space="preserve">+ </w:t>
      </w:r>
      <w:r w:rsidRPr="00BD27D0">
        <w:rPr>
          <w:b/>
          <w:bCs/>
          <w:color w:val="000080"/>
        </w:rPr>
        <w:t xml:space="preserve">public static void </w:t>
      </w:r>
      <w:proofErr w:type="spellStart"/>
      <w:proofErr w:type="gramStart"/>
      <w:r w:rsidRPr="00BD27D0">
        <w:rPr>
          <w:color w:val="000000"/>
        </w:rPr>
        <w:t>getInstance</w:t>
      </w:r>
      <w:proofErr w:type="spellEnd"/>
      <w:r w:rsidRPr="00BD27D0">
        <w:rPr>
          <w:color w:val="000000"/>
        </w:rPr>
        <w:t>(</w:t>
      </w:r>
      <w:proofErr w:type="gramEnd"/>
      <w:r w:rsidRPr="00BD27D0">
        <w:rPr>
          <w:color w:val="000000"/>
        </w:rPr>
        <w:t>)</w:t>
      </w:r>
      <w:r>
        <w:rPr>
          <w:color w:val="000000"/>
        </w:rPr>
        <w:t>: method for singleton design pattern</w:t>
      </w:r>
    </w:p>
    <w:p w14:paraId="2980E057" w14:textId="77777777" w:rsidR="00673E0E" w:rsidRPr="00B145B7" w:rsidRDefault="00673E0E" w:rsidP="00B14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14:paraId="272EDEA7" w14:textId="77777777" w:rsidR="005A3696" w:rsidRDefault="005A3696" w:rsidP="007625F4">
      <w:pPr>
        <w:pStyle w:val="HTMLPreformatted"/>
        <w:shd w:val="clear" w:color="auto" w:fill="FFFFFF"/>
        <w:rPr>
          <w:color w:val="000000"/>
        </w:rPr>
      </w:pPr>
    </w:p>
    <w:p w14:paraId="3BC9E263" w14:textId="77777777" w:rsidR="00DE5A58" w:rsidRDefault="00DE5A58" w:rsidP="007625F4">
      <w:pPr>
        <w:pStyle w:val="HTMLPreformatted"/>
        <w:shd w:val="clear" w:color="auto" w:fill="FFFFFF"/>
        <w:rPr>
          <w:color w:val="000000"/>
        </w:rPr>
      </w:pPr>
    </w:p>
    <w:p w14:paraId="565A6A37" w14:textId="65A99266" w:rsidR="00DE5A58" w:rsidRDefault="00DE5A58" w:rsidP="007625F4">
      <w:pPr>
        <w:pStyle w:val="HTMLPreformatted"/>
        <w:shd w:val="clear" w:color="auto" w:fill="FFFFFF"/>
        <w:rPr>
          <w:color w:val="000000"/>
        </w:rPr>
      </w:pPr>
      <w:r>
        <w:rPr>
          <w:color w:val="000000"/>
        </w:rPr>
        <w:tab/>
      </w:r>
    </w:p>
    <w:p w14:paraId="1523E1A4" w14:textId="77777777" w:rsidR="007625F4" w:rsidRDefault="007625F4" w:rsidP="00335FCC">
      <w:pPr>
        <w:pStyle w:val="HTMLPreformatted"/>
        <w:shd w:val="clear" w:color="auto" w:fill="FFFFFF"/>
        <w:rPr>
          <w:color w:val="000000"/>
        </w:rPr>
      </w:pPr>
    </w:p>
    <w:p w14:paraId="569C0EC8" w14:textId="3BEFE0A1" w:rsidR="007625F4" w:rsidRDefault="007625F4" w:rsidP="00335FCC">
      <w:pPr>
        <w:pStyle w:val="HTMLPreformatted"/>
        <w:shd w:val="clear" w:color="auto" w:fill="FFFFFF"/>
        <w:rPr>
          <w:color w:val="000000"/>
        </w:rPr>
      </w:pPr>
    </w:p>
    <w:p w14:paraId="7C894F62" w14:textId="77777777" w:rsidR="007625F4" w:rsidRDefault="007625F4" w:rsidP="00335FCC">
      <w:pPr>
        <w:pStyle w:val="HTMLPreformatted"/>
        <w:shd w:val="clear" w:color="auto" w:fill="FFFFFF"/>
        <w:rPr>
          <w:color w:val="000000"/>
        </w:rPr>
      </w:pPr>
    </w:p>
    <w:p w14:paraId="730668EB" w14:textId="77777777" w:rsidR="00D3578F" w:rsidRDefault="00D3578F" w:rsidP="00335FCC">
      <w:pPr>
        <w:pStyle w:val="HTMLPreformatted"/>
        <w:shd w:val="clear" w:color="auto" w:fill="FFFFFF"/>
        <w:rPr>
          <w:color w:val="000000"/>
        </w:rPr>
      </w:pPr>
    </w:p>
    <w:p w14:paraId="709D65A4" w14:textId="32C3A922" w:rsidR="009D731E" w:rsidRPr="009D731E" w:rsidRDefault="009D731E" w:rsidP="009D731E">
      <w:pPr>
        <w:pStyle w:val="HTMLPreformatted"/>
        <w:shd w:val="clear" w:color="auto" w:fill="FFFFFF"/>
        <w:rPr>
          <w:color w:val="000000"/>
        </w:rPr>
      </w:pPr>
    </w:p>
    <w:p w14:paraId="48A0EF91" w14:textId="0D92C267" w:rsidR="00651E96" w:rsidRDefault="00A545ED" w:rsidP="00DB2112">
      <w:pPr>
        <w:pStyle w:val="HTMLPreformatted"/>
        <w:shd w:val="clear" w:color="auto" w:fill="FFFFFF"/>
        <w:rPr>
          <w:color w:val="000000"/>
        </w:rPr>
      </w:pPr>
      <w:r>
        <w:rPr>
          <w:color w:val="000000"/>
        </w:rPr>
        <w:lastRenderedPageBreak/>
        <w:t xml:space="preserve">UML Diagram </w:t>
      </w:r>
    </w:p>
    <w:p w14:paraId="4D9D0379" w14:textId="77777777" w:rsidR="00F70A36" w:rsidRDefault="00F70A36" w:rsidP="00DB2112">
      <w:pPr>
        <w:pStyle w:val="HTMLPreformatted"/>
        <w:shd w:val="clear" w:color="auto" w:fill="FFFFFF"/>
        <w:rPr>
          <w:noProof/>
        </w:rPr>
      </w:pPr>
    </w:p>
    <w:p w14:paraId="5E5E0670" w14:textId="65A6DDEF" w:rsidR="00DB2112" w:rsidRPr="00DB2112" w:rsidRDefault="00A545ED" w:rsidP="00DB2112">
      <w:pPr>
        <w:pStyle w:val="HTMLPreformatted"/>
        <w:shd w:val="clear" w:color="auto" w:fill="FFFFFF"/>
        <w:rPr>
          <w:color w:val="000000"/>
        </w:rPr>
      </w:pPr>
      <w:r>
        <w:rPr>
          <w:noProof/>
        </w:rPr>
        <w:drawing>
          <wp:inline distT="0" distB="0" distL="0" distR="0" wp14:anchorId="3B2BF593" wp14:editId="2479BD53">
            <wp:extent cx="5731510" cy="4979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979035"/>
                    </a:xfrm>
                    <a:prstGeom prst="rect">
                      <a:avLst/>
                    </a:prstGeom>
                    <a:noFill/>
                    <a:ln>
                      <a:noFill/>
                    </a:ln>
                  </pic:spPr>
                </pic:pic>
              </a:graphicData>
            </a:graphic>
          </wp:inline>
        </w:drawing>
      </w:r>
    </w:p>
    <w:p w14:paraId="35F539DB" w14:textId="5829DED7" w:rsidR="00796AC3" w:rsidRDefault="00796AC3" w:rsidP="009A007C">
      <w:pPr>
        <w:pStyle w:val="HTMLPreformatted"/>
        <w:shd w:val="clear" w:color="auto" w:fill="FFFFFF"/>
        <w:rPr>
          <w:color w:val="000000"/>
        </w:rPr>
      </w:pPr>
    </w:p>
    <w:p w14:paraId="35CA6DC2" w14:textId="63D5FFC7" w:rsidR="00A01711" w:rsidRPr="00BC7E1C" w:rsidRDefault="00A01711" w:rsidP="00BC7E1C">
      <w:pPr>
        <w:pStyle w:val="HTMLPreformatted"/>
        <w:shd w:val="clear" w:color="auto" w:fill="FFFFFF"/>
        <w:rPr>
          <w:color w:val="000000"/>
        </w:rPr>
      </w:pPr>
    </w:p>
    <w:sectPr w:rsidR="00A01711" w:rsidRPr="00BC7E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FFBAC" w14:textId="77777777" w:rsidR="00635208" w:rsidRDefault="00635208" w:rsidP="00DE5A58">
      <w:pPr>
        <w:spacing w:after="0" w:line="240" w:lineRule="auto"/>
      </w:pPr>
      <w:r>
        <w:separator/>
      </w:r>
    </w:p>
  </w:endnote>
  <w:endnote w:type="continuationSeparator" w:id="0">
    <w:p w14:paraId="7EB41146" w14:textId="77777777" w:rsidR="00635208" w:rsidRDefault="00635208" w:rsidP="00DE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02A9C" w14:textId="77777777" w:rsidR="00635208" w:rsidRDefault="00635208" w:rsidP="00DE5A58">
      <w:pPr>
        <w:spacing w:after="0" w:line="240" w:lineRule="auto"/>
      </w:pPr>
      <w:r>
        <w:separator/>
      </w:r>
    </w:p>
  </w:footnote>
  <w:footnote w:type="continuationSeparator" w:id="0">
    <w:p w14:paraId="681C8366" w14:textId="77777777" w:rsidR="00635208" w:rsidRDefault="00635208" w:rsidP="00DE5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371F1"/>
    <w:multiLevelType w:val="hybridMultilevel"/>
    <w:tmpl w:val="EDA0B408"/>
    <w:lvl w:ilvl="0" w:tplc="3FCA80F0">
      <w:start w:val="1"/>
      <w:numFmt w:val="bullet"/>
      <w:lvlText w:val="•"/>
      <w:lvlJc w:val="left"/>
      <w:pPr>
        <w:tabs>
          <w:tab w:val="num" w:pos="720"/>
        </w:tabs>
        <w:ind w:left="720" w:hanging="360"/>
      </w:pPr>
      <w:rPr>
        <w:rFonts w:ascii="Arial" w:hAnsi="Arial" w:hint="default"/>
      </w:rPr>
    </w:lvl>
    <w:lvl w:ilvl="1" w:tplc="D4C2CFCC" w:tentative="1">
      <w:start w:val="1"/>
      <w:numFmt w:val="bullet"/>
      <w:lvlText w:val="•"/>
      <w:lvlJc w:val="left"/>
      <w:pPr>
        <w:tabs>
          <w:tab w:val="num" w:pos="1440"/>
        </w:tabs>
        <w:ind w:left="1440" w:hanging="360"/>
      </w:pPr>
      <w:rPr>
        <w:rFonts w:ascii="Arial" w:hAnsi="Arial" w:hint="default"/>
      </w:rPr>
    </w:lvl>
    <w:lvl w:ilvl="2" w:tplc="7C4ABA2A" w:tentative="1">
      <w:start w:val="1"/>
      <w:numFmt w:val="bullet"/>
      <w:lvlText w:val="•"/>
      <w:lvlJc w:val="left"/>
      <w:pPr>
        <w:tabs>
          <w:tab w:val="num" w:pos="2160"/>
        </w:tabs>
        <w:ind w:left="2160" w:hanging="360"/>
      </w:pPr>
      <w:rPr>
        <w:rFonts w:ascii="Arial" w:hAnsi="Arial" w:hint="default"/>
      </w:rPr>
    </w:lvl>
    <w:lvl w:ilvl="3" w:tplc="62889550" w:tentative="1">
      <w:start w:val="1"/>
      <w:numFmt w:val="bullet"/>
      <w:lvlText w:val="•"/>
      <w:lvlJc w:val="left"/>
      <w:pPr>
        <w:tabs>
          <w:tab w:val="num" w:pos="2880"/>
        </w:tabs>
        <w:ind w:left="2880" w:hanging="360"/>
      </w:pPr>
      <w:rPr>
        <w:rFonts w:ascii="Arial" w:hAnsi="Arial" w:hint="default"/>
      </w:rPr>
    </w:lvl>
    <w:lvl w:ilvl="4" w:tplc="BE1CE270" w:tentative="1">
      <w:start w:val="1"/>
      <w:numFmt w:val="bullet"/>
      <w:lvlText w:val="•"/>
      <w:lvlJc w:val="left"/>
      <w:pPr>
        <w:tabs>
          <w:tab w:val="num" w:pos="3600"/>
        </w:tabs>
        <w:ind w:left="3600" w:hanging="360"/>
      </w:pPr>
      <w:rPr>
        <w:rFonts w:ascii="Arial" w:hAnsi="Arial" w:hint="default"/>
      </w:rPr>
    </w:lvl>
    <w:lvl w:ilvl="5" w:tplc="A11E994E" w:tentative="1">
      <w:start w:val="1"/>
      <w:numFmt w:val="bullet"/>
      <w:lvlText w:val="•"/>
      <w:lvlJc w:val="left"/>
      <w:pPr>
        <w:tabs>
          <w:tab w:val="num" w:pos="4320"/>
        </w:tabs>
        <w:ind w:left="4320" w:hanging="360"/>
      </w:pPr>
      <w:rPr>
        <w:rFonts w:ascii="Arial" w:hAnsi="Arial" w:hint="default"/>
      </w:rPr>
    </w:lvl>
    <w:lvl w:ilvl="6" w:tplc="E870BF96" w:tentative="1">
      <w:start w:val="1"/>
      <w:numFmt w:val="bullet"/>
      <w:lvlText w:val="•"/>
      <w:lvlJc w:val="left"/>
      <w:pPr>
        <w:tabs>
          <w:tab w:val="num" w:pos="5040"/>
        </w:tabs>
        <w:ind w:left="5040" w:hanging="360"/>
      </w:pPr>
      <w:rPr>
        <w:rFonts w:ascii="Arial" w:hAnsi="Arial" w:hint="default"/>
      </w:rPr>
    </w:lvl>
    <w:lvl w:ilvl="7" w:tplc="94C27584" w:tentative="1">
      <w:start w:val="1"/>
      <w:numFmt w:val="bullet"/>
      <w:lvlText w:val="•"/>
      <w:lvlJc w:val="left"/>
      <w:pPr>
        <w:tabs>
          <w:tab w:val="num" w:pos="5760"/>
        </w:tabs>
        <w:ind w:left="5760" w:hanging="360"/>
      </w:pPr>
      <w:rPr>
        <w:rFonts w:ascii="Arial" w:hAnsi="Arial" w:hint="default"/>
      </w:rPr>
    </w:lvl>
    <w:lvl w:ilvl="8" w:tplc="C1EAE3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AB07EBE"/>
    <w:multiLevelType w:val="hybridMultilevel"/>
    <w:tmpl w:val="102CDABC"/>
    <w:lvl w:ilvl="0" w:tplc="0778D946">
      <w:start w:val="1"/>
      <w:numFmt w:val="bullet"/>
      <w:lvlText w:val="•"/>
      <w:lvlJc w:val="left"/>
      <w:pPr>
        <w:tabs>
          <w:tab w:val="num" w:pos="720"/>
        </w:tabs>
        <w:ind w:left="720" w:hanging="360"/>
      </w:pPr>
      <w:rPr>
        <w:rFonts w:ascii="Arial" w:hAnsi="Arial" w:hint="default"/>
      </w:rPr>
    </w:lvl>
    <w:lvl w:ilvl="1" w:tplc="07E056E0" w:tentative="1">
      <w:start w:val="1"/>
      <w:numFmt w:val="bullet"/>
      <w:lvlText w:val="•"/>
      <w:lvlJc w:val="left"/>
      <w:pPr>
        <w:tabs>
          <w:tab w:val="num" w:pos="1440"/>
        </w:tabs>
        <w:ind w:left="1440" w:hanging="360"/>
      </w:pPr>
      <w:rPr>
        <w:rFonts w:ascii="Arial" w:hAnsi="Arial" w:hint="default"/>
      </w:rPr>
    </w:lvl>
    <w:lvl w:ilvl="2" w:tplc="25603C9A" w:tentative="1">
      <w:start w:val="1"/>
      <w:numFmt w:val="bullet"/>
      <w:lvlText w:val="•"/>
      <w:lvlJc w:val="left"/>
      <w:pPr>
        <w:tabs>
          <w:tab w:val="num" w:pos="2160"/>
        </w:tabs>
        <w:ind w:left="2160" w:hanging="360"/>
      </w:pPr>
      <w:rPr>
        <w:rFonts w:ascii="Arial" w:hAnsi="Arial" w:hint="default"/>
      </w:rPr>
    </w:lvl>
    <w:lvl w:ilvl="3" w:tplc="31AC0652" w:tentative="1">
      <w:start w:val="1"/>
      <w:numFmt w:val="bullet"/>
      <w:lvlText w:val="•"/>
      <w:lvlJc w:val="left"/>
      <w:pPr>
        <w:tabs>
          <w:tab w:val="num" w:pos="2880"/>
        </w:tabs>
        <w:ind w:left="2880" w:hanging="360"/>
      </w:pPr>
      <w:rPr>
        <w:rFonts w:ascii="Arial" w:hAnsi="Arial" w:hint="default"/>
      </w:rPr>
    </w:lvl>
    <w:lvl w:ilvl="4" w:tplc="FAC4B3B4" w:tentative="1">
      <w:start w:val="1"/>
      <w:numFmt w:val="bullet"/>
      <w:lvlText w:val="•"/>
      <w:lvlJc w:val="left"/>
      <w:pPr>
        <w:tabs>
          <w:tab w:val="num" w:pos="3600"/>
        </w:tabs>
        <w:ind w:left="3600" w:hanging="360"/>
      </w:pPr>
      <w:rPr>
        <w:rFonts w:ascii="Arial" w:hAnsi="Arial" w:hint="default"/>
      </w:rPr>
    </w:lvl>
    <w:lvl w:ilvl="5" w:tplc="6E22799A" w:tentative="1">
      <w:start w:val="1"/>
      <w:numFmt w:val="bullet"/>
      <w:lvlText w:val="•"/>
      <w:lvlJc w:val="left"/>
      <w:pPr>
        <w:tabs>
          <w:tab w:val="num" w:pos="4320"/>
        </w:tabs>
        <w:ind w:left="4320" w:hanging="360"/>
      </w:pPr>
      <w:rPr>
        <w:rFonts w:ascii="Arial" w:hAnsi="Arial" w:hint="default"/>
      </w:rPr>
    </w:lvl>
    <w:lvl w:ilvl="6" w:tplc="8272C102" w:tentative="1">
      <w:start w:val="1"/>
      <w:numFmt w:val="bullet"/>
      <w:lvlText w:val="•"/>
      <w:lvlJc w:val="left"/>
      <w:pPr>
        <w:tabs>
          <w:tab w:val="num" w:pos="5040"/>
        </w:tabs>
        <w:ind w:left="5040" w:hanging="360"/>
      </w:pPr>
      <w:rPr>
        <w:rFonts w:ascii="Arial" w:hAnsi="Arial" w:hint="default"/>
      </w:rPr>
    </w:lvl>
    <w:lvl w:ilvl="7" w:tplc="E2068666" w:tentative="1">
      <w:start w:val="1"/>
      <w:numFmt w:val="bullet"/>
      <w:lvlText w:val="•"/>
      <w:lvlJc w:val="left"/>
      <w:pPr>
        <w:tabs>
          <w:tab w:val="num" w:pos="5760"/>
        </w:tabs>
        <w:ind w:left="5760" w:hanging="360"/>
      </w:pPr>
      <w:rPr>
        <w:rFonts w:ascii="Arial" w:hAnsi="Arial" w:hint="default"/>
      </w:rPr>
    </w:lvl>
    <w:lvl w:ilvl="8" w:tplc="76342CB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8B"/>
    <w:rsid w:val="00033927"/>
    <w:rsid w:val="00035BB6"/>
    <w:rsid w:val="00052025"/>
    <w:rsid w:val="000628C8"/>
    <w:rsid w:val="00090CA4"/>
    <w:rsid w:val="000959ED"/>
    <w:rsid w:val="000977CA"/>
    <w:rsid w:val="000D0207"/>
    <w:rsid w:val="00110A41"/>
    <w:rsid w:val="0013420D"/>
    <w:rsid w:val="001359D8"/>
    <w:rsid w:val="00176764"/>
    <w:rsid w:val="001974D5"/>
    <w:rsid w:val="001C4330"/>
    <w:rsid w:val="001F0F52"/>
    <w:rsid w:val="001F39DA"/>
    <w:rsid w:val="002219BA"/>
    <w:rsid w:val="00247F27"/>
    <w:rsid w:val="00275D82"/>
    <w:rsid w:val="002C5191"/>
    <w:rsid w:val="002D3765"/>
    <w:rsid w:val="002D662F"/>
    <w:rsid w:val="002D6734"/>
    <w:rsid w:val="0032152A"/>
    <w:rsid w:val="003231EB"/>
    <w:rsid w:val="00335FCC"/>
    <w:rsid w:val="00340240"/>
    <w:rsid w:val="00357834"/>
    <w:rsid w:val="00373541"/>
    <w:rsid w:val="003B5CD2"/>
    <w:rsid w:val="003C06DB"/>
    <w:rsid w:val="003C26C9"/>
    <w:rsid w:val="003C59C9"/>
    <w:rsid w:val="003E2406"/>
    <w:rsid w:val="003E577C"/>
    <w:rsid w:val="0043680A"/>
    <w:rsid w:val="00445E83"/>
    <w:rsid w:val="004505BB"/>
    <w:rsid w:val="00454543"/>
    <w:rsid w:val="00472D0A"/>
    <w:rsid w:val="00473A60"/>
    <w:rsid w:val="004845C2"/>
    <w:rsid w:val="00490852"/>
    <w:rsid w:val="004D60E9"/>
    <w:rsid w:val="004D7054"/>
    <w:rsid w:val="004F7A0C"/>
    <w:rsid w:val="00514D1A"/>
    <w:rsid w:val="0051799C"/>
    <w:rsid w:val="00524DBD"/>
    <w:rsid w:val="005406F5"/>
    <w:rsid w:val="00540D42"/>
    <w:rsid w:val="00542346"/>
    <w:rsid w:val="005450B0"/>
    <w:rsid w:val="00565FD3"/>
    <w:rsid w:val="00576617"/>
    <w:rsid w:val="005A3696"/>
    <w:rsid w:val="005C349F"/>
    <w:rsid w:val="005C5A41"/>
    <w:rsid w:val="006041A0"/>
    <w:rsid w:val="0062215C"/>
    <w:rsid w:val="00635208"/>
    <w:rsid w:val="00651E96"/>
    <w:rsid w:val="00673E0E"/>
    <w:rsid w:val="00685CE6"/>
    <w:rsid w:val="00695510"/>
    <w:rsid w:val="0069792C"/>
    <w:rsid w:val="006B5319"/>
    <w:rsid w:val="006D4631"/>
    <w:rsid w:val="006F12CB"/>
    <w:rsid w:val="00700914"/>
    <w:rsid w:val="00707387"/>
    <w:rsid w:val="00710F59"/>
    <w:rsid w:val="007518AA"/>
    <w:rsid w:val="007625F4"/>
    <w:rsid w:val="00774909"/>
    <w:rsid w:val="00796AC3"/>
    <w:rsid w:val="007A5E4B"/>
    <w:rsid w:val="007A7A63"/>
    <w:rsid w:val="007C46D1"/>
    <w:rsid w:val="007C7E34"/>
    <w:rsid w:val="007D578B"/>
    <w:rsid w:val="007F1514"/>
    <w:rsid w:val="00810230"/>
    <w:rsid w:val="00814157"/>
    <w:rsid w:val="0081799A"/>
    <w:rsid w:val="00840CD3"/>
    <w:rsid w:val="0085051F"/>
    <w:rsid w:val="008B0391"/>
    <w:rsid w:val="008B12B1"/>
    <w:rsid w:val="008B635E"/>
    <w:rsid w:val="008F21B1"/>
    <w:rsid w:val="009062F8"/>
    <w:rsid w:val="00930879"/>
    <w:rsid w:val="009350EB"/>
    <w:rsid w:val="00940197"/>
    <w:rsid w:val="00940B13"/>
    <w:rsid w:val="00960EB3"/>
    <w:rsid w:val="00983A16"/>
    <w:rsid w:val="00984F30"/>
    <w:rsid w:val="009A007C"/>
    <w:rsid w:val="009C345A"/>
    <w:rsid w:val="009D731E"/>
    <w:rsid w:val="00A01711"/>
    <w:rsid w:val="00A26238"/>
    <w:rsid w:val="00A545ED"/>
    <w:rsid w:val="00A6311A"/>
    <w:rsid w:val="00A72970"/>
    <w:rsid w:val="00A973A9"/>
    <w:rsid w:val="00AA213B"/>
    <w:rsid w:val="00AC631B"/>
    <w:rsid w:val="00AE45CE"/>
    <w:rsid w:val="00B145B7"/>
    <w:rsid w:val="00B715B1"/>
    <w:rsid w:val="00B97D2A"/>
    <w:rsid w:val="00BC172B"/>
    <w:rsid w:val="00BC7E1C"/>
    <w:rsid w:val="00BD27D0"/>
    <w:rsid w:val="00BF0C04"/>
    <w:rsid w:val="00C12580"/>
    <w:rsid w:val="00C20895"/>
    <w:rsid w:val="00CD0680"/>
    <w:rsid w:val="00CE6EA2"/>
    <w:rsid w:val="00D020F0"/>
    <w:rsid w:val="00D03F21"/>
    <w:rsid w:val="00D3578F"/>
    <w:rsid w:val="00D45500"/>
    <w:rsid w:val="00D56B54"/>
    <w:rsid w:val="00D6548E"/>
    <w:rsid w:val="00DA7B39"/>
    <w:rsid w:val="00DB2112"/>
    <w:rsid w:val="00DE5A58"/>
    <w:rsid w:val="00DE6B5D"/>
    <w:rsid w:val="00E11ABF"/>
    <w:rsid w:val="00E16C1D"/>
    <w:rsid w:val="00E6066D"/>
    <w:rsid w:val="00E636C8"/>
    <w:rsid w:val="00E804D2"/>
    <w:rsid w:val="00EA2739"/>
    <w:rsid w:val="00EA3CEF"/>
    <w:rsid w:val="00EA57DA"/>
    <w:rsid w:val="00EC2592"/>
    <w:rsid w:val="00EE5EB6"/>
    <w:rsid w:val="00F348DA"/>
    <w:rsid w:val="00F57C3C"/>
    <w:rsid w:val="00F70A36"/>
    <w:rsid w:val="00F85073"/>
    <w:rsid w:val="00F93676"/>
    <w:rsid w:val="00F94260"/>
    <w:rsid w:val="00F970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FB52"/>
  <w15:chartTrackingRefBased/>
  <w15:docId w15:val="{388248B0-DCB2-45DF-BE85-9F3A1211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0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00914"/>
    <w:rPr>
      <w:rFonts w:ascii="Courier New" w:eastAsia="Times New Roman" w:hAnsi="Courier New" w:cs="Courier New"/>
      <w:sz w:val="20"/>
      <w:szCs w:val="20"/>
      <w:lang w:eastAsia="en-GB"/>
    </w:rPr>
  </w:style>
  <w:style w:type="character" w:customStyle="1" w:styleId="normaltextrun">
    <w:name w:val="normaltextrun"/>
    <w:basedOn w:val="DefaultParagraphFont"/>
    <w:rsid w:val="00A72970"/>
  </w:style>
  <w:style w:type="character" w:customStyle="1" w:styleId="eop">
    <w:name w:val="eop"/>
    <w:basedOn w:val="DefaultParagraphFont"/>
    <w:rsid w:val="00A72970"/>
  </w:style>
  <w:style w:type="paragraph" w:styleId="ListParagraph">
    <w:name w:val="List Paragraph"/>
    <w:basedOn w:val="Normal"/>
    <w:uiPriority w:val="34"/>
    <w:qFormat/>
    <w:rsid w:val="004D60E9"/>
    <w:pPr>
      <w:spacing w:after="0" w:line="240" w:lineRule="auto"/>
      <w:ind w:left="720"/>
      <w:contextualSpacing/>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DE5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A58"/>
    <w:rPr>
      <w:lang w:val="en-US"/>
    </w:rPr>
  </w:style>
  <w:style w:type="paragraph" w:styleId="Footer">
    <w:name w:val="footer"/>
    <w:basedOn w:val="Normal"/>
    <w:link w:val="FooterChar"/>
    <w:uiPriority w:val="99"/>
    <w:unhideWhenUsed/>
    <w:rsid w:val="00DE5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A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011">
      <w:bodyDiv w:val="1"/>
      <w:marLeft w:val="0"/>
      <w:marRight w:val="0"/>
      <w:marTop w:val="0"/>
      <w:marBottom w:val="0"/>
      <w:divBdr>
        <w:top w:val="none" w:sz="0" w:space="0" w:color="auto"/>
        <w:left w:val="none" w:sz="0" w:space="0" w:color="auto"/>
        <w:bottom w:val="none" w:sz="0" w:space="0" w:color="auto"/>
        <w:right w:val="none" w:sz="0" w:space="0" w:color="auto"/>
      </w:divBdr>
    </w:div>
    <w:div w:id="124154822">
      <w:bodyDiv w:val="1"/>
      <w:marLeft w:val="0"/>
      <w:marRight w:val="0"/>
      <w:marTop w:val="0"/>
      <w:marBottom w:val="0"/>
      <w:divBdr>
        <w:top w:val="none" w:sz="0" w:space="0" w:color="auto"/>
        <w:left w:val="none" w:sz="0" w:space="0" w:color="auto"/>
        <w:bottom w:val="none" w:sz="0" w:space="0" w:color="auto"/>
        <w:right w:val="none" w:sz="0" w:space="0" w:color="auto"/>
      </w:divBdr>
    </w:div>
    <w:div w:id="134875595">
      <w:bodyDiv w:val="1"/>
      <w:marLeft w:val="0"/>
      <w:marRight w:val="0"/>
      <w:marTop w:val="0"/>
      <w:marBottom w:val="0"/>
      <w:divBdr>
        <w:top w:val="none" w:sz="0" w:space="0" w:color="auto"/>
        <w:left w:val="none" w:sz="0" w:space="0" w:color="auto"/>
        <w:bottom w:val="none" w:sz="0" w:space="0" w:color="auto"/>
        <w:right w:val="none" w:sz="0" w:space="0" w:color="auto"/>
      </w:divBdr>
    </w:div>
    <w:div w:id="145510033">
      <w:bodyDiv w:val="1"/>
      <w:marLeft w:val="0"/>
      <w:marRight w:val="0"/>
      <w:marTop w:val="0"/>
      <w:marBottom w:val="0"/>
      <w:divBdr>
        <w:top w:val="none" w:sz="0" w:space="0" w:color="auto"/>
        <w:left w:val="none" w:sz="0" w:space="0" w:color="auto"/>
        <w:bottom w:val="none" w:sz="0" w:space="0" w:color="auto"/>
        <w:right w:val="none" w:sz="0" w:space="0" w:color="auto"/>
      </w:divBdr>
    </w:div>
    <w:div w:id="183783903">
      <w:bodyDiv w:val="1"/>
      <w:marLeft w:val="0"/>
      <w:marRight w:val="0"/>
      <w:marTop w:val="0"/>
      <w:marBottom w:val="0"/>
      <w:divBdr>
        <w:top w:val="none" w:sz="0" w:space="0" w:color="auto"/>
        <w:left w:val="none" w:sz="0" w:space="0" w:color="auto"/>
        <w:bottom w:val="none" w:sz="0" w:space="0" w:color="auto"/>
        <w:right w:val="none" w:sz="0" w:space="0" w:color="auto"/>
      </w:divBdr>
    </w:div>
    <w:div w:id="195896510">
      <w:bodyDiv w:val="1"/>
      <w:marLeft w:val="0"/>
      <w:marRight w:val="0"/>
      <w:marTop w:val="0"/>
      <w:marBottom w:val="0"/>
      <w:divBdr>
        <w:top w:val="none" w:sz="0" w:space="0" w:color="auto"/>
        <w:left w:val="none" w:sz="0" w:space="0" w:color="auto"/>
        <w:bottom w:val="none" w:sz="0" w:space="0" w:color="auto"/>
        <w:right w:val="none" w:sz="0" w:space="0" w:color="auto"/>
      </w:divBdr>
    </w:div>
    <w:div w:id="294718082">
      <w:bodyDiv w:val="1"/>
      <w:marLeft w:val="0"/>
      <w:marRight w:val="0"/>
      <w:marTop w:val="0"/>
      <w:marBottom w:val="0"/>
      <w:divBdr>
        <w:top w:val="none" w:sz="0" w:space="0" w:color="auto"/>
        <w:left w:val="none" w:sz="0" w:space="0" w:color="auto"/>
        <w:bottom w:val="none" w:sz="0" w:space="0" w:color="auto"/>
        <w:right w:val="none" w:sz="0" w:space="0" w:color="auto"/>
      </w:divBdr>
    </w:div>
    <w:div w:id="391082208">
      <w:bodyDiv w:val="1"/>
      <w:marLeft w:val="0"/>
      <w:marRight w:val="0"/>
      <w:marTop w:val="0"/>
      <w:marBottom w:val="0"/>
      <w:divBdr>
        <w:top w:val="none" w:sz="0" w:space="0" w:color="auto"/>
        <w:left w:val="none" w:sz="0" w:space="0" w:color="auto"/>
        <w:bottom w:val="none" w:sz="0" w:space="0" w:color="auto"/>
        <w:right w:val="none" w:sz="0" w:space="0" w:color="auto"/>
      </w:divBdr>
    </w:div>
    <w:div w:id="393816340">
      <w:bodyDiv w:val="1"/>
      <w:marLeft w:val="0"/>
      <w:marRight w:val="0"/>
      <w:marTop w:val="0"/>
      <w:marBottom w:val="0"/>
      <w:divBdr>
        <w:top w:val="none" w:sz="0" w:space="0" w:color="auto"/>
        <w:left w:val="none" w:sz="0" w:space="0" w:color="auto"/>
        <w:bottom w:val="none" w:sz="0" w:space="0" w:color="auto"/>
        <w:right w:val="none" w:sz="0" w:space="0" w:color="auto"/>
      </w:divBdr>
    </w:div>
    <w:div w:id="401100029">
      <w:bodyDiv w:val="1"/>
      <w:marLeft w:val="0"/>
      <w:marRight w:val="0"/>
      <w:marTop w:val="0"/>
      <w:marBottom w:val="0"/>
      <w:divBdr>
        <w:top w:val="none" w:sz="0" w:space="0" w:color="auto"/>
        <w:left w:val="none" w:sz="0" w:space="0" w:color="auto"/>
        <w:bottom w:val="none" w:sz="0" w:space="0" w:color="auto"/>
        <w:right w:val="none" w:sz="0" w:space="0" w:color="auto"/>
      </w:divBdr>
    </w:div>
    <w:div w:id="411316733">
      <w:bodyDiv w:val="1"/>
      <w:marLeft w:val="0"/>
      <w:marRight w:val="0"/>
      <w:marTop w:val="0"/>
      <w:marBottom w:val="0"/>
      <w:divBdr>
        <w:top w:val="none" w:sz="0" w:space="0" w:color="auto"/>
        <w:left w:val="none" w:sz="0" w:space="0" w:color="auto"/>
        <w:bottom w:val="none" w:sz="0" w:space="0" w:color="auto"/>
        <w:right w:val="none" w:sz="0" w:space="0" w:color="auto"/>
      </w:divBdr>
    </w:div>
    <w:div w:id="462310013">
      <w:bodyDiv w:val="1"/>
      <w:marLeft w:val="0"/>
      <w:marRight w:val="0"/>
      <w:marTop w:val="0"/>
      <w:marBottom w:val="0"/>
      <w:divBdr>
        <w:top w:val="none" w:sz="0" w:space="0" w:color="auto"/>
        <w:left w:val="none" w:sz="0" w:space="0" w:color="auto"/>
        <w:bottom w:val="none" w:sz="0" w:space="0" w:color="auto"/>
        <w:right w:val="none" w:sz="0" w:space="0" w:color="auto"/>
      </w:divBdr>
    </w:div>
    <w:div w:id="467406220">
      <w:bodyDiv w:val="1"/>
      <w:marLeft w:val="0"/>
      <w:marRight w:val="0"/>
      <w:marTop w:val="0"/>
      <w:marBottom w:val="0"/>
      <w:divBdr>
        <w:top w:val="none" w:sz="0" w:space="0" w:color="auto"/>
        <w:left w:val="none" w:sz="0" w:space="0" w:color="auto"/>
        <w:bottom w:val="none" w:sz="0" w:space="0" w:color="auto"/>
        <w:right w:val="none" w:sz="0" w:space="0" w:color="auto"/>
      </w:divBdr>
    </w:div>
    <w:div w:id="599995550">
      <w:bodyDiv w:val="1"/>
      <w:marLeft w:val="0"/>
      <w:marRight w:val="0"/>
      <w:marTop w:val="0"/>
      <w:marBottom w:val="0"/>
      <w:divBdr>
        <w:top w:val="none" w:sz="0" w:space="0" w:color="auto"/>
        <w:left w:val="none" w:sz="0" w:space="0" w:color="auto"/>
        <w:bottom w:val="none" w:sz="0" w:space="0" w:color="auto"/>
        <w:right w:val="none" w:sz="0" w:space="0" w:color="auto"/>
      </w:divBdr>
      <w:divsChild>
        <w:div w:id="27266587">
          <w:marLeft w:val="360"/>
          <w:marRight w:val="0"/>
          <w:marTop w:val="200"/>
          <w:marBottom w:val="0"/>
          <w:divBdr>
            <w:top w:val="none" w:sz="0" w:space="0" w:color="auto"/>
            <w:left w:val="none" w:sz="0" w:space="0" w:color="auto"/>
            <w:bottom w:val="none" w:sz="0" w:space="0" w:color="auto"/>
            <w:right w:val="none" w:sz="0" w:space="0" w:color="auto"/>
          </w:divBdr>
        </w:div>
        <w:div w:id="1460949455">
          <w:marLeft w:val="360"/>
          <w:marRight w:val="0"/>
          <w:marTop w:val="200"/>
          <w:marBottom w:val="0"/>
          <w:divBdr>
            <w:top w:val="none" w:sz="0" w:space="0" w:color="auto"/>
            <w:left w:val="none" w:sz="0" w:space="0" w:color="auto"/>
            <w:bottom w:val="none" w:sz="0" w:space="0" w:color="auto"/>
            <w:right w:val="none" w:sz="0" w:space="0" w:color="auto"/>
          </w:divBdr>
        </w:div>
        <w:div w:id="834952796">
          <w:marLeft w:val="360"/>
          <w:marRight w:val="0"/>
          <w:marTop w:val="200"/>
          <w:marBottom w:val="0"/>
          <w:divBdr>
            <w:top w:val="none" w:sz="0" w:space="0" w:color="auto"/>
            <w:left w:val="none" w:sz="0" w:space="0" w:color="auto"/>
            <w:bottom w:val="none" w:sz="0" w:space="0" w:color="auto"/>
            <w:right w:val="none" w:sz="0" w:space="0" w:color="auto"/>
          </w:divBdr>
        </w:div>
      </w:divsChild>
    </w:div>
    <w:div w:id="607471629">
      <w:bodyDiv w:val="1"/>
      <w:marLeft w:val="0"/>
      <w:marRight w:val="0"/>
      <w:marTop w:val="0"/>
      <w:marBottom w:val="0"/>
      <w:divBdr>
        <w:top w:val="none" w:sz="0" w:space="0" w:color="auto"/>
        <w:left w:val="none" w:sz="0" w:space="0" w:color="auto"/>
        <w:bottom w:val="none" w:sz="0" w:space="0" w:color="auto"/>
        <w:right w:val="none" w:sz="0" w:space="0" w:color="auto"/>
      </w:divBdr>
    </w:div>
    <w:div w:id="634263977">
      <w:bodyDiv w:val="1"/>
      <w:marLeft w:val="0"/>
      <w:marRight w:val="0"/>
      <w:marTop w:val="0"/>
      <w:marBottom w:val="0"/>
      <w:divBdr>
        <w:top w:val="none" w:sz="0" w:space="0" w:color="auto"/>
        <w:left w:val="none" w:sz="0" w:space="0" w:color="auto"/>
        <w:bottom w:val="none" w:sz="0" w:space="0" w:color="auto"/>
        <w:right w:val="none" w:sz="0" w:space="0" w:color="auto"/>
      </w:divBdr>
    </w:div>
    <w:div w:id="649945636">
      <w:bodyDiv w:val="1"/>
      <w:marLeft w:val="0"/>
      <w:marRight w:val="0"/>
      <w:marTop w:val="0"/>
      <w:marBottom w:val="0"/>
      <w:divBdr>
        <w:top w:val="none" w:sz="0" w:space="0" w:color="auto"/>
        <w:left w:val="none" w:sz="0" w:space="0" w:color="auto"/>
        <w:bottom w:val="none" w:sz="0" w:space="0" w:color="auto"/>
        <w:right w:val="none" w:sz="0" w:space="0" w:color="auto"/>
      </w:divBdr>
    </w:div>
    <w:div w:id="689722751">
      <w:bodyDiv w:val="1"/>
      <w:marLeft w:val="0"/>
      <w:marRight w:val="0"/>
      <w:marTop w:val="0"/>
      <w:marBottom w:val="0"/>
      <w:divBdr>
        <w:top w:val="none" w:sz="0" w:space="0" w:color="auto"/>
        <w:left w:val="none" w:sz="0" w:space="0" w:color="auto"/>
        <w:bottom w:val="none" w:sz="0" w:space="0" w:color="auto"/>
        <w:right w:val="none" w:sz="0" w:space="0" w:color="auto"/>
      </w:divBdr>
    </w:div>
    <w:div w:id="711805723">
      <w:bodyDiv w:val="1"/>
      <w:marLeft w:val="0"/>
      <w:marRight w:val="0"/>
      <w:marTop w:val="0"/>
      <w:marBottom w:val="0"/>
      <w:divBdr>
        <w:top w:val="none" w:sz="0" w:space="0" w:color="auto"/>
        <w:left w:val="none" w:sz="0" w:space="0" w:color="auto"/>
        <w:bottom w:val="none" w:sz="0" w:space="0" w:color="auto"/>
        <w:right w:val="none" w:sz="0" w:space="0" w:color="auto"/>
      </w:divBdr>
    </w:div>
    <w:div w:id="775902411">
      <w:bodyDiv w:val="1"/>
      <w:marLeft w:val="0"/>
      <w:marRight w:val="0"/>
      <w:marTop w:val="0"/>
      <w:marBottom w:val="0"/>
      <w:divBdr>
        <w:top w:val="none" w:sz="0" w:space="0" w:color="auto"/>
        <w:left w:val="none" w:sz="0" w:space="0" w:color="auto"/>
        <w:bottom w:val="none" w:sz="0" w:space="0" w:color="auto"/>
        <w:right w:val="none" w:sz="0" w:space="0" w:color="auto"/>
      </w:divBdr>
    </w:div>
    <w:div w:id="807631751">
      <w:bodyDiv w:val="1"/>
      <w:marLeft w:val="0"/>
      <w:marRight w:val="0"/>
      <w:marTop w:val="0"/>
      <w:marBottom w:val="0"/>
      <w:divBdr>
        <w:top w:val="none" w:sz="0" w:space="0" w:color="auto"/>
        <w:left w:val="none" w:sz="0" w:space="0" w:color="auto"/>
        <w:bottom w:val="none" w:sz="0" w:space="0" w:color="auto"/>
        <w:right w:val="none" w:sz="0" w:space="0" w:color="auto"/>
      </w:divBdr>
    </w:div>
    <w:div w:id="849639319">
      <w:bodyDiv w:val="1"/>
      <w:marLeft w:val="0"/>
      <w:marRight w:val="0"/>
      <w:marTop w:val="0"/>
      <w:marBottom w:val="0"/>
      <w:divBdr>
        <w:top w:val="none" w:sz="0" w:space="0" w:color="auto"/>
        <w:left w:val="none" w:sz="0" w:space="0" w:color="auto"/>
        <w:bottom w:val="none" w:sz="0" w:space="0" w:color="auto"/>
        <w:right w:val="none" w:sz="0" w:space="0" w:color="auto"/>
      </w:divBdr>
    </w:div>
    <w:div w:id="864177501">
      <w:bodyDiv w:val="1"/>
      <w:marLeft w:val="0"/>
      <w:marRight w:val="0"/>
      <w:marTop w:val="0"/>
      <w:marBottom w:val="0"/>
      <w:divBdr>
        <w:top w:val="none" w:sz="0" w:space="0" w:color="auto"/>
        <w:left w:val="none" w:sz="0" w:space="0" w:color="auto"/>
        <w:bottom w:val="none" w:sz="0" w:space="0" w:color="auto"/>
        <w:right w:val="none" w:sz="0" w:space="0" w:color="auto"/>
      </w:divBdr>
    </w:div>
    <w:div w:id="871580223">
      <w:bodyDiv w:val="1"/>
      <w:marLeft w:val="0"/>
      <w:marRight w:val="0"/>
      <w:marTop w:val="0"/>
      <w:marBottom w:val="0"/>
      <w:divBdr>
        <w:top w:val="none" w:sz="0" w:space="0" w:color="auto"/>
        <w:left w:val="none" w:sz="0" w:space="0" w:color="auto"/>
        <w:bottom w:val="none" w:sz="0" w:space="0" w:color="auto"/>
        <w:right w:val="none" w:sz="0" w:space="0" w:color="auto"/>
      </w:divBdr>
    </w:div>
    <w:div w:id="872621755">
      <w:bodyDiv w:val="1"/>
      <w:marLeft w:val="0"/>
      <w:marRight w:val="0"/>
      <w:marTop w:val="0"/>
      <w:marBottom w:val="0"/>
      <w:divBdr>
        <w:top w:val="none" w:sz="0" w:space="0" w:color="auto"/>
        <w:left w:val="none" w:sz="0" w:space="0" w:color="auto"/>
        <w:bottom w:val="none" w:sz="0" w:space="0" w:color="auto"/>
        <w:right w:val="none" w:sz="0" w:space="0" w:color="auto"/>
      </w:divBdr>
    </w:div>
    <w:div w:id="881482977">
      <w:bodyDiv w:val="1"/>
      <w:marLeft w:val="0"/>
      <w:marRight w:val="0"/>
      <w:marTop w:val="0"/>
      <w:marBottom w:val="0"/>
      <w:divBdr>
        <w:top w:val="none" w:sz="0" w:space="0" w:color="auto"/>
        <w:left w:val="none" w:sz="0" w:space="0" w:color="auto"/>
        <w:bottom w:val="none" w:sz="0" w:space="0" w:color="auto"/>
        <w:right w:val="none" w:sz="0" w:space="0" w:color="auto"/>
      </w:divBdr>
    </w:div>
    <w:div w:id="897089076">
      <w:bodyDiv w:val="1"/>
      <w:marLeft w:val="0"/>
      <w:marRight w:val="0"/>
      <w:marTop w:val="0"/>
      <w:marBottom w:val="0"/>
      <w:divBdr>
        <w:top w:val="none" w:sz="0" w:space="0" w:color="auto"/>
        <w:left w:val="none" w:sz="0" w:space="0" w:color="auto"/>
        <w:bottom w:val="none" w:sz="0" w:space="0" w:color="auto"/>
        <w:right w:val="none" w:sz="0" w:space="0" w:color="auto"/>
      </w:divBdr>
    </w:div>
    <w:div w:id="984891414">
      <w:bodyDiv w:val="1"/>
      <w:marLeft w:val="0"/>
      <w:marRight w:val="0"/>
      <w:marTop w:val="0"/>
      <w:marBottom w:val="0"/>
      <w:divBdr>
        <w:top w:val="none" w:sz="0" w:space="0" w:color="auto"/>
        <w:left w:val="none" w:sz="0" w:space="0" w:color="auto"/>
        <w:bottom w:val="none" w:sz="0" w:space="0" w:color="auto"/>
        <w:right w:val="none" w:sz="0" w:space="0" w:color="auto"/>
      </w:divBdr>
    </w:div>
    <w:div w:id="988749478">
      <w:bodyDiv w:val="1"/>
      <w:marLeft w:val="0"/>
      <w:marRight w:val="0"/>
      <w:marTop w:val="0"/>
      <w:marBottom w:val="0"/>
      <w:divBdr>
        <w:top w:val="none" w:sz="0" w:space="0" w:color="auto"/>
        <w:left w:val="none" w:sz="0" w:space="0" w:color="auto"/>
        <w:bottom w:val="none" w:sz="0" w:space="0" w:color="auto"/>
        <w:right w:val="none" w:sz="0" w:space="0" w:color="auto"/>
      </w:divBdr>
      <w:divsChild>
        <w:div w:id="610237874">
          <w:marLeft w:val="360"/>
          <w:marRight w:val="0"/>
          <w:marTop w:val="200"/>
          <w:marBottom w:val="0"/>
          <w:divBdr>
            <w:top w:val="none" w:sz="0" w:space="0" w:color="auto"/>
            <w:left w:val="none" w:sz="0" w:space="0" w:color="auto"/>
            <w:bottom w:val="none" w:sz="0" w:space="0" w:color="auto"/>
            <w:right w:val="none" w:sz="0" w:space="0" w:color="auto"/>
          </w:divBdr>
        </w:div>
        <w:div w:id="1931348621">
          <w:marLeft w:val="360"/>
          <w:marRight w:val="0"/>
          <w:marTop w:val="200"/>
          <w:marBottom w:val="0"/>
          <w:divBdr>
            <w:top w:val="none" w:sz="0" w:space="0" w:color="auto"/>
            <w:left w:val="none" w:sz="0" w:space="0" w:color="auto"/>
            <w:bottom w:val="none" w:sz="0" w:space="0" w:color="auto"/>
            <w:right w:val="none" w:sz="0" w:space="0" w:color="auto"/>
          </w:divBdr>
        </w:div>
        <w:div w:id="931474460">
          <w:marLeft w:val="360"/>
          <w:marRight w:val="0"/>
          <w:marTop w:val="200"/>
          <w:marBottom w:val="0"/>
          <w:divBdr>
            <w:top w:val="none" w:sz="0" w:space="0" w:color="auto"/>
            <w:left w:val="none" w:sz="0" w:space="0" w:color="auto"/>
            <w:bottom w:val="none" w:sz="0" w:space="0" w:color="auto"/>
            <w:right w:val="none" w:sz="0" w:space="0" w:color="auto"/>
          </w:divBdr>
        </w:div>
      </w:divsChild>
    </w:div>
    <w:div w:id="1018895976">
      <w:bodyDiv w:val="1"/>
      <w:marLeft w:val="0"/>
      <w:marRight w:val="0"/>
      <w:marTop w:val="0"/>
      <w:marBottom w:val="0"/>
      <w:divBdr>
        <w:top w:val="none" w:sz="0" w:space="0" w:color="auto"/>
        <w:left w:val="none" w:sz="0" w:space="0" w:color="auto"/>
        <w:bottom w:val="none" w:sz="0" w:space="0" w:color="auto"/>
        <w:right w:val="none" w:sz="0" w:space="0" w:color="auto"/>
      </w:divBdr>
    </w:div>
    <w:div w:id="1022049499">
      <w:bodyDiv w:val="1"/>
      <w:marLeft w:val="0"/>
      <w:marRight w:val="0"/>
      <w:marTop w:val="0"/>
      <w:marBottom w:val="0"/>
      <w:divBdr>
        <w:top w:val="none" w:sz="0" w:space="0" w:color="auto"/>
        <w:left w:val="none" w:sz="0" w:space="0" w:color="auto"/>
        <w:bottom w:val="none" w:sz="0" w:space="0" w:color="auto"/>
        <w:right w:val="none" w:sz="0" w:space="0" w:color="auto"/>
      </w:divBdr>
    </w:div>
    <w:div w:id="1056468247">
      <w:bodyDiv w:val="1"/>
      <w:marLeft w:val="0"/>
      <w:marRight w:val="0"/>
      <w:marTop w:val="0"/>
      <w:marBottom w:val="0"/>
      <w:divBdr>
        <w:top w:val="none" w:sz="0" w:space="0" w:color="auto"/>
        <w:left w:val="none" w:sz="0" w:space="0" w:color="auto"/>
        <w:bottom w:val="none" w:sz="0" w:space="0" w:color="auto"/>
        <w:right w:val="none" w:sz="0" w:space="0" w:color="auto"/>
      </w:divBdr>
    </w:div>
    <w:div w:id="1065227966">
      <w:bodyDiv w:val="1"/>
      <w:marLeft w:val="0"/>
      <w:marRight w:val="0"/>
      <w:marTop w:val="0"/>
      <w:marBottom w:val="0"/>
      <w:divBdr>
        <w:top w:val="none" w:sz="0" w:space="0" w:color="auto"/>
        <w:left w:val="none" w:sz="0" w:space="0" w:color="auto"/>
        <w:bottom w:val="none" w:sz="0" w:space="0" w:color="auto"/>
        <w:right w:val="none" w:sz="0" w:space="0" w:color="auto"/>
      </w:divBdr>
    </w:div>
    <w:div w:id="1087582394">
      <w:bodyDiv w:val="1"/>
      <w:marLeft w:val="0"/>
      <w:marRight w:val="0"/>
      <w:marTop w:val="0"/>
      <w:marBottom w:val="0"/>
      <w:divBdr>
        <w:top w:val="none" w:sz="0" w:space="0" w:color="auto"/>
        <w:left w:val="none" w:sz="0" w:space="0" w:color="auto"/>
        <w:bottom w:val="none" w:sz="0" w:space="0" w:color="auto"/>
        <w:right w:val="none" w:sz="0" w:space="0" w:color="auto"/>
      </w:divBdr>
    </w:div>
    <w:div w:id="1147943123">
      <w:bodyDiv w:val="1"/>
      <w:marLeft w:val="0"/>
      <w:marRight w:val="0"/>
      <w:marTop w:val="0"/>
      <w:marBottom w:val="0"/>
      <w:divBdr>
        <w:top w:val="none" w:sz="0" w:space="0" w:color="auto"/>
        <w:left w:val="none" w:sz="0" w:space="0" w:color="auto"/>
        <w:bottom w:val="none" w:sz="0" w:space="0" w:color="auto"/>
        <w:right w:val="none" w:sz="0" w:space="0" w:color="auto"/>
      </w:divBdr>
    </w:div>
    <w:div w:id="1378623833">
      <w:bodyDiv w:val="1"/>
      <w:marLeft w:val="0"/>
      <w:marRight w:val="0"/>
      <w:marTop w:val="0"/>
      <w:marBottom w:val="0"/>
      <w:divBdr>
        <w:top w:val="none" w:sz="0" w:space="0" w:color="auto"/>
        <w:left w:val="none" w:sz="0" w:space="0" w:color="auto"/>
        <w:bottom w:val="none" w:sz="0" w:space="0" w:color="auto"/>
        <w:right w:val="none" w:sz="0" w:space="0" w:color="auto"/>
      </w:divBdr>
    </w:div>
    <w:div w:id="1454327922">
      <w:bodyDiv w:val="1"/>
      <w:marLeft w:val="0"/>
      <w:marRight w:val="0"/>
      <w:marTop w:val="0"/>
      <w:marBottom w:val="0"/>
      <w:divBdr>
        <w:top w:val="none" w:sz="0" w:space="0" w:color="auto"/>
        <w:left w:val="none" w:sz="0" w:space="0" w:color="auto"/>
        <w:bottom w:val="none" w:sz="0" w:space="0" w:color="auto"/>
        <w:right w:val="none" w:sz="0" w:space="0" w:color="auto"/>
      </w:divBdr>
    </w:div>
    <w:div w:id="1504126110">
      <w:bodyDiv w:val="1"/>
      <w:marLeft w:val="0"/>
      <w:marRight w:val="0"/>
      <w:marTop w:val="0"/>
      <w:marBottom w:val="0"/>
      <w:divBdr>
        <w:top w:val="none" w:sz="0" w:space="0" w:color="auto"/>
        <w:left w:val="none" w:sz="0" w:space="0" w:color="auto"/>
        <w:bottom w:val="none" w:sz="0" w:space="0" w:color="auto"/>
        <w:right w:val="none" w:sz="0" w:space="0" w:color="auto"/>
      </w:divBdr>
    </w:div>
    <w:div w:id="1652366878">
      <w:bodyDiv w:val="1"/>
      <w:marLeft w:val="0"/>
      <w:marRight w:val="0"/>
      <w:marTop w:val="0"/>
      <w:marBottom w:val="0"/>
      <w:divBdr>
        <w:top w:val="none" w:sz="0" w:space="0" w:color="auto"/>
        <w:left w:val="none" w:sz="0" w:space="0" w:color="auto"/>
        <w:bottom w:val="none" w:sz="0" w:space="0" w:color="auto"/>
        <w:right w:val="none" w:sz="0" w:space="0" w:color="auto"/>
      </w:divBdr>
    </w:div>
    <w:div w:id="1664116631">
      <w:bodyDiv w:val="1"/>
      <w:marLeft w:val="0"/>
      <w:marRight w:val="0"/>
      <w:marTop w:val="0"/>
      <w:marBottom w:val="0"/>
      <w:divBdr>
        <w:top w:val="none" w:sz="0" w:space="0" w:color="auto"/>
        <w:left w:val="none" w:sz="0" w:space="0" w:color="auto"/>
        <w:bottom w:val="none" w:sz="0" w:space="0" w:color="auto"/>
        <w:right w:val="none" w:sz="0" w:space="0" w:color="auto"/>
      </w:divBdr>
    </w:div>
    <w:div w:id="1690983047">
      <w:bodyDiv w:val="1"/>
      <w:marLeft w:val="0"/>
      <w:marRight w:val="0"/>
      <w:marTop w:val="0"/>
      <w:marBottom w:val="0"/>
      <w:divBdr>
        <w:top w:val="none" w:sz="0" w:space="0" w:color="auto"/>
        <w:left w:val="none" w:sz="0" w:space="0" w:color="auto"/>
        <w:bottom w:val="none" w:sz="0" w:space="0" w:color="auto"/>
        <w:right w:val="none" w:sz="0" w:space="0" w:color="auto"/>
      </w:divBdr>
    </w:div>
    <w:div w:id="1690984407">
      <w:bodyDiv w:val="1"/>
      <w:marLeft w:val="0"/>
      <w:marRight w:val="0"/>
      <w:marTop w:val="0"/>
      <w:marBottom w:val="0"/>
      <w:divBdr>
        <w:top w:val="none" w:sz="0" w:space="0" w:color="auto"/>
        <w:left w:val="none" w:sz="0" w:space="0" w:color="auto"/>
        <w:bottom w:val="none" w:sz="0" w:space="0" w:color="auto"/>
        <w:right w:val="none" w:sz="0" w:space="0" w:color="auto"/>
      </w:divBdr>
    </w:div>
    <w:div w:id="1690988484">
      <w:bodyDiv w:val="1"/>
      <w:marLeft w:val="0"/>
      <w:marRight w:val="0"/>
      <w:marTop w:val="0"/>
      <w:marBottom w:val="0"/>
      <w:divBdr>
        <w:top w:val="none" w:sz="0" w:space="0" w:color="auto"/>
        <w:left w:val="none" w:sz="0" w:space="0" w:color="auto"/>
        <w:bottom w:val="none" w:sz="0" w:space="0" w:color="auto"/>
        <w:right w:val="none" w:sz="0" w:space="0" w:color="auto"/>
      </w:divBdr>
    </w:div>
    <w:div w:id="1697852839">
      <w:bodyDiv w:val="1"/>
      <w:marLeft w:val="0"/>
      <w:marRight w:val="0"/>
      <w:marTop w:val="0"/>
      <w:marBottom w:val="0"/>
      <w:divBdr>
        <w:top w:val="none" w:sz="0" w:space="0" w:color="auto"/>
        <w:left w:val="none" w:sz="0" w:space="0" w:color="auto"/>
        <w:bottom w:val="none" w:sz="0" w:space="0" w:color="auto"/>
        <w:right w:val="none" w:sz="0" w:space="0" w:color="auto"/>
      </w:divBdr>
    </w:div>
    <w:div w:id="1703898846">
      <w:bodyDiv w:val="1"/>
      <w:marLeft w:val="0"/>
      <w:marRight w:val="0"/>
      <w:marTop w:val="0"/>
      <w:marBottom w:val="0"/>
      <w:divBdr>
        <w:top w:val="none" w:sz="0" w:space="0" w:color="auto"/>
        <w:left w:val="none" w:sz="0" w:space="0" w:color="auto"/>
        <w:bottom w:val="none" w:sz="0" w:space="0" w:color="auto"/>
        <w:right w:val="none" w:sz="0" w:space="0" w:color="auto"/>
      </w:divBdr>
    </w:div>
    <w:div w:id="1705401593">
      <w:bodyDiv w:val="1"/>
      <w:marLeft w:val="0"/>
      <w:marRight w:val="0"/>
      <w:marTop w:val="0"/>
      <w:marBottom w:val="0"/>
      <w:divBdr>
        <w:top w:val="none" w:sz="0" w:space="0" w:color="auto"/>
        <w:left w:val="none" w:sz="0" w:space="0" w:color="auto"/>
        <w:bottom w:val="none" w:sz="0" w:space="0" w:color="auto"/>
        <w:right w:val="none" w:sz="0" w:space="0" w:color="auto"/>
      </w:divBdr>
    </w:div>
    <w:div w:id="1727609735">
      <w:bodyDiv w:val="1"/>
      <w:marLeft w:val="0"/>
      <w:marRight w:val="0"/>
      <w:marTop w:val="0"/>
      <w:marBottom w:val="0"/>
      <w:divBdr>
        <w:top w:val="none" w:sz="0" w:space="0" w:color="auto"/>
        <w:left w:val="none" w:sz="0" w:space="0" w:color="auto"/>
        <w:bottom w:val="none" w:sz="0" w:space="0" w:color="auto"/>
        <w:right w:val="none" w:sz="0" w:space="0" w:color="auto"/>
      </w:divBdr>
    </w:div>
    <w:div w:id="1766725975">
      <w:bodyDiv w:val="1"/>
      <w:marLeft w:val="0"/>
      <w:marRight w:val="0"/>
      <w:marTop w:val="0"/>
      <w:marBottom w:val="0"/>
      <w:divBdr>
        <w:top w:val="none" w:sz="0" w:space="0" w:color="auto"/>
        <w:left w:val="none" w:sz="0" w:space="0" w:color="auto"/>
        <w:bottom w:val="none" w:sz="0" w:space="0" w:color="auto"/>
        <w:right w:val="none" w:sz="0" w:space="0" w:color="auto"/>
      </w:divBdr>
    </w:div>
    <w:div w:id="1775203918">
      <w:bodyDiv w:val="1"/>
      <w:marLeft w:val="0"/>
      <w:marRight w:val="0"/>
      <w:marTop w:val="0"/>
      <w:marBottom w:val="0"/>
      <w:divBdr>
        <w:top w:val="none" w:sz="0" w:space="0" w:color="auto"/>
        <w:left w:val="none" w:sz="0" w:space="0" w:color="auto"/>
        <w:bottom w:val="none" w:sz="0" w:space="0" w:color="auto"/>
        <w:right w:val="none" w:sz="0" w:space="0" w:color="auto"/>
      </w:divBdr>
    </w:div>
    <w:div w:id="1928923380">
      <w:bodyDiv w:val="1"/>
      <w:marLeft w:val="0"/>
      <w:marRight w:val="0"/>
      <w:marTop w:val="0"/>
      <w:marBottom w:val="0"/>
      <w:divBdr>
        <w:top w:val="none" w:sz="0" w:space="0" w:color="auto"/>
        <w:left w:val="none" w:sz="0" w:space="0" w:color="auto"/>
        <w:bottom w:val="none" w:sz="0" w:space="0" w:color="auto"/>
        <w:right w:val="none" w:sz="0" w:space="0" w:color="auto"/>
      </w:divBdr>
    </w:div>
    <w:div w:id="1966081355">
      <w:bodyDiv w:val="1"/>
      <w:marLeft w:val="0"/>
      <w:marRight w:val="0"/>
      <w:marTop w:val="0"/>
      <w:marBottom w:val="0"/>
      <w:divBdr>
        <w:top w:val="none" w:sz="0" w:space="0" w:color="auto"/>
        <w:left w:val="none" w:sz="0" w:space="0" w:color="auto"/>
        <w:bottom w:val="none" w:sz="0" w:space="0" w:color="auto"/>
        <w:right w:val="none" w:sz="0" w:space="0" w:color="auto"/>
      </w:divBdr>
    </w:div>
    <w:div w:id="213898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E47766F39D1548BE8E379C1A352343" ma:contentTypeVersion="9" ma:contentTypeDescription="Create a new document." ma:contentTypeScope="" ma:versionID="2b77a7a0e1c768115e7e05c95b128e64">
  <xsd:schema xmlns:xsd="http://www.w3.org/2001/XMLSchema" xmlns:xs="http://www.w3.org/2001/XMLSchema" xmlns:p="http://schemas.microsoft.com/office/2006/metadata/properties" xmlns:ns3="24d51634-e796-4f3b-b5b1-c94d6d266f43" targetNamespace="http://schemas.microsoft.com/office/2006/metadata/properties" ma:root="true" ma:fieldsID="315591546ff7e96370ad9bfada647f69" ns3:_="">
    <xsd:import namespace="24d51634-e796-4f3b-b5b1-c94d6d266f4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51634-e796-4f3b-b5b1-c94d6d266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DF9E54-FEBE-4B93-BDB3-C093F0A1A1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0BDEED-8DB4-499B-8745-B1891DAAEF55}">
  <ds:schemaRefs>
    <ds:schemaRef ds:uri="http://schemas.microsoft.com/sharepoint/v3/contenttype/forms"/>
  </ds:schemaRefs>
</ds:datastoreItem>
</file>

<file path=customXml/itemProps3.xml><?xml version="1.0" encoding="utf-8"?>
<ds:datastoreItem xmlns:ds="http://schemas.openxmlformats.org/officeDocument/2006/customXml" ds:itemID="{E4C875D3-2136-4E03-BC4D-A32571A5C6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51634-e796-4f3b-b5b1-c94d6d266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QUI VINH QUANG</dc:creator>
  <cp:keywords/>
  <dc:description/>
  <cp:lastModifiedBy>NGUYEN QUI VINH QUANG</cp:lastModifiedBy>
  <cp:revision>4</cp:revision>
  <dcterms:created xsi:type="dcterms:W3CDTF">2021-01-04T01:00:00Z</dcterms:created>
  <dcterms:modified xsi:type="dcterms:W3CDTF">2021-01-04T01:40:00Z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0x0101003AE47766F39D1548BE8E379C1A352343</vt:lpwstr>
  </property>
</Properties>
</file>